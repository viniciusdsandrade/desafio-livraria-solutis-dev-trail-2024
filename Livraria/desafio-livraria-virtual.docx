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38D37" w14:textId="3D627B84" w:rsidR="00D51476" w:rsidRPr="00115112" w:rsidRDefault="000437E8" w:rsidP="00115112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Arial" w:hAnsi="Arial" w:cs="Arial"/>
          <w:b/>
          <w:color w:val="000000"/>
          <w:sz w:val="44"/>
          <w:szCs w:val="44"/>
          <w:lang w:val="en-US"/>
        </w:rPr>
      </w:pPr>
      <w:proofErr w:type="spellStart"/>
      <w:r>
        <w:rPr>
          <w:rFonts w:ascii="Arial" w:hAnsi="Arial" w:cs="Arial"/>
          <w:b/>
          <w:color w:val="000000"/>
          <w:sz w:val="44"/>
          <w:szCs w:val="44"/>
          <w:lang w:val="en-US"/>
        </w:rPr>
        <w:t>Desafio</w:t>
      </w:r>
      <w:proofErr w:type="spellEnd"/>
      <w:r w:rsidR="00D51476" w:rsidRPr="00115112">
        <w:rPr>
          <w:rFonts w:ascii="Arial" w:hAnsi="Arial" w:cs="Arial"/>
          <w:b/>
          <w:color w:val="000000"/>
          <w:sz w:val="44"/>
          <w:szCs w:val="44"/>
          <w:lang w:val="en-US"/>
        </w:rPr>
        <w:t xml:space="preserve"> – </w:t>
      </w:r>
      <w:proofErr w:type="spellStart"/>
      <w:r w:rsidR="00D51476" w:rsidRPr="00115112">
        <w:rPr>
          <w:rFonts w:ascii="Arial" w:hAnsi="Arial" w:cs="Arial"/>
          <w:b/>
          <w:color w:val="000000"/>
          <w:sz w:val="44"/>
          <w:szCs w:val="44"/>
          <w:lang w:val="en-US"/>
        </w:rPr>
        <w:t>Livraria</w:t>
      </w:r>
      <w:proofErr w:type="spellEnd"/>
      <w:r w:rsidR="00D51476" w:rsidRPr="00115112">
        <w:rPr>
          <w:rFonts w:ascii="Arial" w:hAnsi="Arial" w:cs="Arial"/>
          <w:b/>
          <w:color w:val="000000"/>
          <w:sz w:val="44"/>
          <w:szCs w:val="44"/>
          <w:lang w:val="en-US"/>
        </w:rPr>
        <w:t xml:space="preserve"> Virtual</w:t>
      </w:r>
    </w:p>
    <w:p w14:paraId="750D7156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1. </w:t>
      </w:r>
      <w:proofErr w:type="spellStart"/>
      <w:r w:rsidRPr="00EE321E">
        <w:rPr>
          <w:rFonts w:ascii="Arial" w:hAnsi="Arial" w:cs="Arial"/>
          <w:color w:val="000000"/>
          <w:lang w:val="en-US"/>
        </w:rPr>
        <w:t>Introdução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</w:p>
    <w:p w14:paraId="1FC1E1E9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 xml:space="preserve">Este </w:t>
      </w:r>
      <w:proofErr w:type="spellStart"/>
      <w:r w:rsidRPr="00EE321E">
        <w:rPr>
          <w:rFonts w:ascii="Arial" w:hAnsi="Arial" w:cs="Arial"/>
          <w:color w:val="000000"/>
          <w:lang w:val="en-US"/>
        </w:rPr>
        <w:t>projeto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consiste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implementar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um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gerenciamento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uma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livraria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virtual, </w:t>
      </w:r>
      <w:proofErr w:type="spellStart"/>
      <w:r w:rsidRPr="00EE321E">
        <w:rPr>
          <w:rFonts w:ascii="Arial" w:hAnsi="Arial" w:cs="Arial"/>
          <w:color w:val="000000"/>
          <w:lang w:val="en-US"/>
        </w:rPr>
        <w:t>explorando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conceitos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composição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EE321E">
        <w:rPr>
          <w:rFonts w:ascii="Arial" w:hAnsi="Arial" w:cs="Arial"/>
          <w:color w:val="000000"/>
          <w:lang w:val="en-US"/>
        </w:rPr>
        <w:t>herança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e </w:t>
      </w:r>
      <w:proofErr w:type="spellStart"/>
      <w:r w:rsidRPr="00EE321E">
        <w:rPr>
          <w:rFonts w:ascii="Arial" w:hAnsi="Arial" w:cs="Arial"/>
          <w:color w:val="000000"/>
          <w:lang w:val="en-US"/>
        </w:rPr>
        <w:t>polimorfismo</w:t>
      </w:r>
      <w:proofErr w:type="spellEnd"/>
      <w:r w:rsidRPr="00EE321E">
        <w:rPr>
          <w:rFonts w:ascii="Arial" w:hAnsi="Arial" w:cs="Arial"/>
          <w:color w:val="000000"/>
          <w:lang w:val="en-US"/>
        </w:rPr>
        <w:t>.</w:t>
      </w:r>
      <w:proofErr w:type="gramEnd"/>
      <w:r w:rsidRPr="00EE321E">
        <w:rPr>
          <w:rFonts w:ascii="Arial" w:hAnsi="Arial" w:cs="Arial"/>
          <w:color w:val="000000"/>
          <w:lang w:val="en-US"/>
        </w:rPr>
        <w:t xml:space="preserve"> </w:t>
      </w:r>
    </w:p>
    <w:p w14:paraId="6C04703F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seguir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Pr="00EE321E">
        <w:rPr>
          <w:rFonts w:ascii="Arial" w:hAnsi="Arial" w:cs="Arial"/>
          <w:color w:val="000000"/>
          <w:lang w:val="en-US"/>
        </w:rPr>
        <w:t>diagrama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classes UML </w:t>
      </w:r>
      <w:proofErr w:type="spellStart"/>
      <w:r w:rsidRPr="00EE321E">
        <w:rPr>
          <w:rFonts w:ascii="Arial" w:hAnsi="Arial" w:cs="Arial"/>
          <w:color w:val="000000"/>
          <w:lang w:val="en-US"/>
        </w:rPr>
        <w:t>mostrado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abaixo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EE321E">
        <w:rPr>
          <w:rFonts w:ascii="Arial" w:hAnsi="Arial" w:cs="Arial"/>
          <w:color w:val="000000"/>
          <w:lang w:val="en-US"/>
        </w:rPr>
        <w:t>aonde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construtores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e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acesso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(</w:t>
      </w:r>
      <w:r w:rsidRPr="00EE321E">
        <w:rPr>
          <w:rFonts w:ascii="Arial" w:hAnsi="Arial" w:cs="Arial"/>
          <w:i/>
          <w:iCs/>
          <w:color w:val="000000"/>
          <w:lang w:val="en-US"/>
        </w:rPr>
        <w:t xml:space="preserve">getters </w:t>
      </w:r>
      <w:r w:rsidRPr="00EE321E">
        <w:rPr>
          <w:rFonts w:ascii="Arial" w:hAnsi="Arial" w:cs="Arial"/>
          <w:color w:val="000000"/>
          <w:lang w:val="en-US"/>
        </w:rPr>
        <w:t xml:space="preserve">e </w:t>
      </w:r>
      <w:r w:rsidRPr="00EE321E">
        <w:rPr>
          <w:rFonts w:ascii="Arial" w:hAnsi="Arial" w:cs="Arial"/>
          <w:i/>
          <w:iCs/>
          <w:color w:val="000000"/>
          <w:lang w:val="en-US"/>
        </w:rPr>
        <w:t>setters</w:t>
      </w:r>
      <w:r w:rsidRPr="00EE321E">
        <w:rPr>
          <w:rFonts w:ascii="Arial" w:hAnsi="Arial" w:cs="Arial"/>
          <w:color w:val="000000"/>
          <w:lang w:val="en-US"/>
        </w:rPr>
        <w:t xml:space="preserve">) </w:t>
      </w:r>
      <w:proofErr w:type="spellStart"/>
      <w:r w:rsidRPr="00EE321E">
        <w:rPr>
          <w:rFonts w:ascii="Arial" w:hAnsi="Arial" w:cs="Arial"/>
          <w:color w:val="000000"/>
          <w:lang w:val="en-US"/>
        </w:rPr>
        <w:t>foram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omitidos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</w:p>
    <w:p w14:paraId="01532178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03057668" wp14:editId="039C1D98">
            <wp:extent cx="5920263" cy="708655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40" cy="708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A061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 </w:t>
      </w:r>
    </w:p>
    <w:p w14:paraId="0A109464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2.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Descrição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EE321E">
        <w:rPr>
          <w:rFonts w:ascii="Arial" w:hAnsi="Arial" w:cs="Arial"/>
          <w:color w:val="000000"/>
          <w:lang w:val="en-US"/>
        </w:rPr>
        <w:t>do</w:t>
      </w:r>
      <w:proofErr w:type="gram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</w:p>
    <w:p w14:paraId="3919759A" w14:textId="0552A7E2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deverá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ser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baseado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um menu</w:t>
      </w:r>
      <w:r w:rsidR="00FC65AE" w:rsidRPr="00EE321E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FC65AE" w:rsidRPr="00EE321E">
        <w:rPr>
          <w:rFonts w:ascii="Arial" w:hAnsi="Arial" w:cs="Arial"/>
          <w:color w:val="000000"/>
          <w:lang w:val="en-US"/>
        </w:rPr>
        <w:t>entrada</w:t>
      </w:r>
      <w:proofErr w:type="spellEnd"/>
      <w:r w:rsidR="00FC65AE" w:rsidRPr="00EE321E">
        <w:rPr>
          <w:rFonts w:ascii="Arial" w:hAnsi="Arial" w:cs="Arial"/>
          <w:color w:val="000000"/>
          <w:lang w:val="en-US"/>
        </w:rPr>
        <w:t xml:space="preserve"> de dados via console,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EE321E">
        <w:rPr>
          <w:rFonts w:ascii="Arial" w:hAnsi="Arial" w:cs="Arial"/>
          <w:color w:val="000000"/>
          <w:lang w:val="en-US"/>
        </w:rPr>
        <w:t>com</w:t>
      </w:r>
      <w:proofErr w:type="gramEnd"/>
      <w:r w:rsidRPr="00EE321E">
        <w:rPr>
          <w:rFonts w:ascii="Arial" w:hAnsi="Arial" w:cs="Arial"/>
          <w:color w:val="000000"/>
          <w:lang w:val="en-US"/>
        </w:rPr>
        <w:t xml:space="preserve"> as </w:t>
      </w:r>
      <w:proofErr w:type="spellStart"/>
      <w:r w:rsidRPr="00EE321E">
        <w:rPr>
          <w:rFonts w:ascii="Arial" w:hAnsi="Arial" w:cs="Arial"/>
          <w:color w:val="000000"/>
          <w:lang w:val="en-US"/>
        </w:rPr>
        <w:t>seguintes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opções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</w:p>
    <w:p w14:paraId="20C17468" w14:textId="77777777" w:rsidR="00D51476" w:rsidRPr="00EE321E" w:rsidRDefault="00D51476" w:rsidP="00D5147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a)  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Cadastrar</w:t>
      </w:r>
      <w:proofErr w:type="spellEnd"/>
      <w:proofErr w:type="gramEnd"/>
      <w:r w:rsidRPr="00EE321E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opção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permite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ao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usuário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um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389B7CFE" w14:textId="77777777" w:rsidR="00D51476" w:rsidRPr="00EE321E" w:rsidRDefault="00D51476" w:rsidP="00D5147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b)  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Realizar</w:t>
      </w:r>
      <w:proofErr w:type="spellEnd"/>
      <w:proofErr w:type="gramEnd"/>
      <w:r w:rsidRPr="00EE321E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uma</w:t>
      </w:r>
      <w:proofErr w:type="spellEnd"/>
      <w:r w:rsidRPr="00EE321E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venda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opção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permite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ao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usuário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realizar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um </w:t>
      </w:r>
      <w:proofErr w:type="spellStart"/>
      <w:r w:rsidRPr="00EE321E">
        <w:rPr>
          <w:rFonts w:ascii="Arial" w:hAnsi="Arial" w:cs="Arial"/>
          <w:color w:val="000000"/>
          <w:lang w:val="en-US"/>
        </w:rPr>
        <w:t>ou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mais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4016F37E" w14:textId="77777777" w:rsidR="00D51476" w:rsidRPr="00EE321E" w:rsidRDefault="00D51476" w:rsidP="00D5147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c)  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Listar</w:t>
      </w:r>
      <w:proofErr w:type="spellEnd"/>
      <w:proofErr w:type="gramEnd"/>
      <w:r w:rsidRPr="00EE321E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deverá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listar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EE321E">
        <w:rPr>
          <w:rFonts w:ascii="Arial" w:hAnsi="Arial" w:cs="Arial"/>
          <w:color w:val="000000"/>
          <w:lang w:val="en-US"/>
        </w:rPr>
        <w:t>sejam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eletrônicos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ou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4B87ECBC" w14:textId="77777777" w:rsidR="00D51476" w:rsidRPr="00EE321E" w:rsidRDefault="00D51476" w:rsidP="00D5147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d)  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Listar</w:t>
      </w:r>
      <w:proofErr w:type="spellEnd"/>
      <w:proofErr w:type="gramEnd"/>
      <w:r w:rsidRPr="00EE321E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vendas</w:t>
      </w:r>
      <w:proofErr w:type="spellEnd"/>
      <w:r w:rsidRPr="00EE321E">
        <w:rPr>
          <w:rFonts w:ascii="Arial" w:hAnsi="Arial" w:cs="Arial"/>
          <w:b/>
          <w:color w:val="000000"/>
          <w:lang w:val="en-US"/>
        </w:rPr>
        <w:t>:</w:t>
      </w:r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deverá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listar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todas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as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realizadas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3891B879" w14:textId="77777777" w:rsidR="00D51476" w:rsidRPr="00EE321E" w:rsidRDefault="00D51476" w:rsidP="00D5147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e)  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Sair</w:t>
      </w:r>
      <w:proofErr w:type="spellEnd"/>
      <w:proofErr w:type="gramEnd"/>
      <w:r w:rsidRPr="00EE321E">
        <w:rPr>
          <w:rFonts w:ascii="Arial" w:hAnsi="Arial" w:cs="Arial"/>
          <w:b/>
          <w:color w:val="000000"/>
          <w:lang w:val="en-US"/>
        </w:rPr>
        <w:t xml:space="preserve"> do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programa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encerra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execução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programa</w:t>
      </w:r>
      <w:proofErr w:type="spellEnd"/>
      <w:r w:rsidRPr="00EE321E">
        <w:rPr>
          <w:rFonts w:ascii="Arial" w:hAnsi="Arial" w:cs="Arial"/>
          <w:color w:val="000000"/>
          <w:lang w:val="en-US"/>
        </w:rPr>
        <w:t>.  </w:t>
      </w:r>
    </w:p>
    <w:p w14:paraId="495EBB12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40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3.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Descrição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das Classes </w:t>
      </w:r>
    </w:p>
    <w:p w14:paraId="523B7575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A </w:t>
      </w:r>
      <w:proofErr w:type="spellStart"/>
      <w:r w:rsidRPr="00EE321E">
        <w:rPr>
          <w:rFonts w:ascii="Arial" w:hAnsi="Arial" w:cs="Arial"/>
          <w:color w:val="000000"/>
          <w:lang w:val="en-US"/>
        </w:rPr>
        <w:t>seguir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serão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descritas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as classes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</w:t>
      </w:r>
    </w:p>
    <w:p w14:paraId="4E15F420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3.1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</w:p>
    <w:p w14:paraId="4EFF3BD4" w14:textId="77777777" w:rsidR="00FC65AE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abstrata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possui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4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</w:p>
    <w:p w14:paraId="5CBD1CF4" w14:textId="77777777" w:rsidR="00FC65AE" w:rsidRPr="00EE321E" w:rsidRDefault="00FC65AE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a) </w:t>
      </w:r>
      <w:proofErr w:type="spellStart"/>
      <w:proofErr w:type="gramStart"/>
      <w:r w:rsidR="00D51476" w:rsidRPr="00EE321E">
        <w:rPr>
          <w:rFonts w:ascii="Arial" w:hAnsi="Arial" w:cs="Arial"/>
          <w:b/>
          <w:color w:val="000000"/>
          <w:lang w:val="en-US"/>
        </w:rPr>
        <w:t>titulo</w:t>
      </w:r>
      <w:proofErr w:type="spellEnd"/>
      <w:proofErr w:type="gramEnd"/>
      <w:r w:rsidR="00D51476"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título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>; </w:t>
      </w:r>
    </w:p>
    <w:p w14:paraId="5E54A391" w14:textId="77777777" w:rsidR="00FC65AE" w:rsidRPr="00EE321E" w:rsidRDefault="00FC65AE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b) </w:t>
      </w:r>
      <w:proofErr w:type="spellStart"/>
      <w:proofErr w:type="gramStart"/>
      <w:r w:rsidR="00D51476" w:rsidRPr="00EE321E">
        <w:rPr>
          <w:rFonts w:ascii="Arial" w:hAnsi="Arial" w:cs="Arial"/>
          <w:b/>
          <w:color w:val="000000"/>
          <w:lang w:val="en-US"/>
        </w:rPr>
        <w:t>autores</w:t>
      </w:r>
      <w:proofErr w:type="spellEnd"/>
      <w:proofErr w:type="gramEnd"/>
      <w:r w:rsidR="00D51476"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nome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autor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ou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dos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autores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; </w:t>
      </w:r>
    </w:p>
    <w:p w14:paraId="2220AC7A" w14:textId="2C138A79" w:rsidR="00D51476" w:rsidRPr="00EE321E" w:rsidRDefault="00FC65AE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c) </w:t>
      </w:r>
      <w:proofErr w:type="spellStart"/>
      <w:proofErr w:type="gramStart"/>
      <w:r w:rsidR="00D51476" w:rsidRPr="00EE321E">
        <w:rPr>
          <w:rFonts w:ascii="Arial" w:hAnsi="Arial" w:cs="Arial"/>
          <w:b/>
          <w:color w:val="000000"/>
          <w:lang w:val="en-US"/>
        </w:rPr>
        <w:t>editora</w:t>
      </w:r>
      <w:proofErr w:type="spellEnd"/>
      <w:proofErr w:type="gramEnd"/>
      <w:r w:rsidR="00D51476"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nome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editora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; </w:t>
      </w:r>
    </w:p>
    <w:p w14:paraId="5A8599BD" w14:textId="745573CF" w:rsidR="00D51476" w:rsidRPr="00EE321E" w:rsidRDefault="00FC65AE" w:rsidP="00FC65AE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d) </w:t>
      </w:r>
      <w:proofErr w:type="spellStart"/>
      <w:proofErr w:type="gramStart"/>
      <w:r w:rsidR="00D51476" w:rsidRPr="00EE321E">
        <w:rPr>
          <w:rFonts w:ascii="Arial" w:hAnsi="Arial" w:cs="Arial"/>
          <w:b/>
          <w:color w:val="000000"/>
          <w:lang w:val="en-US"/>
        </w:rPr>
        <w:t>preco</w:t>
      </w:r>
      <w:proofErr w:type="spellEnd"/>
      <w:proofErr w:type="gramEnd"/>
      <w:r w:rsidR="00D51476"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preço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. </w:t>
      </w:r>
    </w:p>
    <w:p w14:paraId="5267C432" w14:textId="577CCF66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acesso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(</w:t>
      </w:r>
      <w:r w:rsidRPr="00EE321E">
        <w:rPr>
          <w:rFonts w:ascii="Arial" w:hAnsi="Arial" w:cs="Arial"/>
          <w:b/>
          <w:i/>
          <w:iCs/>
          <w:color w:val="000000"/>
          <w:lang w:val="en-US"/>
        </w:rPr>
        <w:t>getters</w:t>
      </w:r>
      <w:r w:rsidRPr="00EE321E">
        <w:rPr>
          <w:rFonts w:ascii="Arial" w:hAnsi="Arial" w:cs="Arial"/>
          <w:i/>
          <w:iCs/>
          <w:color w:val="000000"/>
          <w:lang w:val="en-US"/>
        </w:rPr>
        <w:t xml:space="preserve"> </w:t>
      </w:r>
      <w:r w:rsidRPr="00EE321E">
        <w:rPr>
          <w:rFonts w:ascii="Arial" w:hAnsi="Arial" w:cs="Arial"/>
          <w:color w:val="000000"/>
          <w:lang w:val="en-US"/>
        </w:rPr>
        <w:t xml:space="preserve">e </w:t>
      </w:r>
      <w:r w:rsidRPr="00EE321E">
        <w:rPr>
          <w:rFonts w:ascii="Arial" w:hAnsi="Arial" w:cs="Arial"/>
          <w:b/>
          <w:i/>
          <w:iCs/>
          <w:color w:val="000000"/>
          <w:lang w:val="en-US"/>
        </w:rPr>
        <w:t>setters</w:t>
      </w:r>
      <w:r w:rsidRPr="00EE321E">
        <w:rPr>
          <w:rFonts w:ascii="Arial" w:hAnsi="Arial" w:cs="Arial"/>
          <w:color w:val="000000"/>
          <w:lang w:val="en-US"/>
        </w:rPr>
        <w:t xml:space="preserve">) e o(s) </w:t>
      </w:r>
      <w:proofErr w:type="spellStart"/>
      <w:proofErr w:type="gramStart"/>
      <w:r w:rsidRPr="00EE321E">
        <w:rPr>
          <w:rFonts w:ascii="Arial" w:hAnsi="Arial" w:cs="Arial"/>
          <w:b/>
          <w:color w:val="000000"/>
          <w:lang w:val="en-US"/>
        </w:rPr>
        <w:t>construtor</w:t>
      </w:r>
      <w:proofErr w:type="spellEnd"/>
      <w:r w:rsidRPr="00EE321E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EE321E">
        <w:rPr>
          <w:rFonts w:ascii="Arial" w:hAnsi="Arial" w:cs="Arial"/>
          <w:color w:val="000000"/>
          <w:lang w:val="en-US"/>
        </w:rPr>
        <w:t>es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)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e das </w:t>
      </w:r>
      <w:proofErr w:type="spellStart"/>
      <w:r w:rsidRPr="00EE321E">
        <w:rPr>
          <w:rFonts w:ascii="Arial" w:hAnsi="Arial" w:cs="Arial"/>
          <w:color w:val="000000"/>
          <w:lang w:val="en-US"/>
        </w:rPr>
        <w:t>demais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classes </w:t>
      </w:r>
      <w:proofErr w:type="spellStart"/>
      <w:r w:rsidRPr="00EE321E">
        <w:rPr>
          <w:rFonts w:ascii="Arial" w:hAnsi="Arial" w:cs="Arial"/>
          <w:color w:val="000000"/>
          <w:lang w:val="en-US"/>
        </w:rPr>
        <w:t>foram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omitidos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e </w:t>
      </w:r>
      <w:proofErr w:type="spellStart"/>
      <w:r w:rsidR="0084256E" w:rsidRPr="00EE321E">
        <w:rPr>
          <w:rFonts w:ascii="Arial" w:hAnsi="Arial" w:cs="Arial"/>
          <w:color w:val="000000"/>
          <w:lang w:val="en-US"/>
        </w:rPr>
        <w:t>devem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ser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implementados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84256E" w:rsidRPr="00EE321E">
        <w:rPr>
          <w:rFonts w:ascii="Arial" w:hAnsi="Arial" w:cs="Arial"/>
          <w:color w:val="000000"/>
          <w:lang w:val="en-US"/>
        </w:rPr>
        <w:t>mesmo</w:t>
      </w:r>
      <w:proofErr w:type="spellEnd"/>
      <w:r w:rsidR="0084256E"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84256E"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você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84256E" w:rsidRPr="00EE321E">
        <w:rPr>
          <w:rFonts w:ascii="Arial" w:hAnsi="Arial" w:cs="Arial"/>
          <w:color w:val="000000"/>
          <w:lang w:val="en-US"/>
        </w:rPr>
        <w:t>não</w:t>
      </w:r>
      <w:proofErr w:type="spellEnd"/>
      <w:r w:rsidR="0084256E"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84256E"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="0084256E"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julgue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necessário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</w:t>
      </w:r>
      <w:r w:rsidR="0084256E" w:rsidRPr="00EE321E">
        <w:rPr>
          <w:rFonts w:ascii="Arial" w:hAnsi="Arial" w:cs="Arial"/>
          <w:color w:val="000000"/>
          <w:lang w:val="en-US"/>
        </w:rPr>
        <w:t>O outro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obrigatório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é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descrito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seguir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</w:p>
    <w:p w14:paraId="71DE9883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a) String </w:t>
      </w:r>
      <w:proofErr w:type="spellStart"/>
      <w:proofErr w:type="gramStart"/>
      <w:r w:rsidRPr="00EE321E">
        <w:rPr>
          <w:rFonts w:ascii="Arial" w:hAnsi="Arial" w:cs="Arial"/>
          <w:b/>
          <w:color w:val="000000"/>
          <w:lang w:val="en-US"/>
        </w:rPr>
        <w:t>toString</w:t>
      </w:r>
      <w:proofErr w:type="spellEnd"/>
      <w:r w:rsidRPr="00EE321E">
        <w:rPr>
          <w:rFonts w:ascii="Arial" w:hAnsi="Arial" w:cs="Arial"/>
          <w:color w:val="000000"/>
          <w:lang w:val="en-US"/>
        </w:rPr>
        <w:t>(</w:t>
      </w:r>
      <w:proofErr w:type="gramEnd"/>
      <w:r w:rsidRPr="00EE321E">
        <w:rPr>
          <w:rFonts w:ascii="Arial" w:hAnsi="Arial" w:cs="Arial"/>
          <w:color w:val="000000"/>
          <w:lang w:val="en-US"/>
        </w:rPr>
        <w:t xml:space="preserve">): devolve </w:t>
      </w:r>
      <w:proofErr w:type="spellStart"/>
      <w:r w:rsidRPr="00EE321E">
        <w:rPr>
          <w:rFonts w:ascii="Arial" w:hAnsi="Arial" w:cs="Arial"/>
          <w:color w:val="000000"/>
          <w:lang w:val="en-US"/>
        </w:rPr>
        <w:t>uma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textual dos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um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</w:t>
      </w:r>
    </w:p>
    <w:p w14:paraId="038DDE71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3.2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Impresso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</w:p>
    <w:p w14:paraId="749B4A79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Impresso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um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e </w:t>
      </w:r>
      <w:proofErr w:type="spellStart"/>
      <w:r w:rsidRPr="00EE321E">
        <w:rPr>
          <w:rFonts w:ascii="Arial" w:hAnsi="Arial" w:cs="Arial"/>
          <w:color w:val="000000"/>
          <w:lang w:val="en-US"/>
        </w:rPr>
        <w:t>possui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2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</w:p>
    <w:p w14:paraId="0484F15B" w14:textId="77777777" w:rsidR="00D51476" w:rsidRPr="00EE321E" w:rsidRDefault="00D51476" w:rsidP="00D5147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a)  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frete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frete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cobrado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para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entrega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7B2BEB06" w14:textId="77777777" w:rsidR="00D51476" w:rsidRPr="00EE321E" w:rsidRDefault="00D51476" w:rsidP="00D5147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b)  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estoque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número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exemplares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estoque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 A </w:t>
      </w:r>
      <w:proofErr w:type="spellStart"/>
      <w:r w:rsidRPr="00EE321E">
        <w:rPr>
          <w:rFonts w:ascii="Arial" w:hAnsi="Arial" w:cs="Arial"/>
          <w:color w:val="000000"/>
          <w:lang w:val="en-US"/>
        </w:rPr>
        <w:t>seguir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descritos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</w:t>
      </w:r>
      <w:proofErr w:type="spellEnd"/>
      <w:r w:rsidRPr="00EE321E">
        <w:rPr>
          <w:rFonts w:ascii="Arial" w:hAnsi="Arial" w:cs="Arial"/>
          <w:color w:val="000000"/>
          <w:lang w:val="en-US"/>
        </w:rPr>
        <w:t>:  </w:t>
      </w:r>
    </w:p>
    <w:p w14:paraId="5EE44382" w14:textId="77777777" w:rsidR="00D51476" w:rsidRPr="00EE321E" w:rsidRDefault="00D51476" w:rsidP="00D5147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a)  </w:t>
      </w:r>
      <w:r w:rsidRPr="00EE321E">
        <w:rPr>
          <w:rFonts w:ascii="Arial" w:hAnsi="Arial" w:cs="Arial"/>
          <w:b/>
          <w:color w:val="000000"/>
          <w:lang w:val="en-US"/>
        </w:rPr>
        <w:t>void</w:t>
      </w:r>
      <w:proofErr w:type="gramEnd"/>
      <w:r w:rsidRPr="00EE321E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atualizarEstoque</w:t>
      </w:r>
      <w:proofErr w:type="spellEnd"/>
      <w:r w:rsidRPr="00EE321E">
        <w:rPr>
          <w:rFonts w:ascii="Arial" w:hAnsi="Arial" w:cs="Arial"/>
          <w:b/>
          <w:color w:val="000000"/>
          <w:lang w:val="en-US"/>
        </w:rPr>
        <w:t>():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subtrair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1 do valor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estoque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75FEB5A7" w14:textId="77777777" w:rsidR="00D51476" w:rsidRPr="00EE321E" w:rsidRDefault="00D51476" w:rsidP="00D5147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b)  </w:t>
      </w:r>
      <w:r w:rsidRPr="00EE321E">
        <w:rPr>
          <w:rFonts w:ascii="Arial" w:hAnsi="Arial" w:cs="Arial"/>
          <w:b/>
          <w:color w:val="000000"/>
          <w:lang w:val="en-US"/>
        </w:rPr>
        <w:t>String</w:t>
      </w:r>
      <w:proofErr w:type="gramEnd"/>
      <w:r w:rsidRPr="00EE321E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toString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devolve </w:t>
      </w:r>
      <w:proofErr w:type="spellStart"/>
      <w:r w:rsidRPr="00EE321E">
        <w:rPr>
          <w:rFonts w:ascii="Arial" w:hAnsi="Arial" w:cs="Arial"/>
          <w:color w:val="000000"/>
          <w:lang w:val="en-US"/>
        </w:rPr>
        <w:t>uma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textual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dos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um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</w:t>
      </w:r>
      <w:proofErr w:type="spellEnd"/>
      <w:r w:rsidRPr="00EE321E">
        <w:rPr>
          <w:rFonts w:ascii="Arial" w:hAnsi="Arial" w:cs="Arial"/>
          <w:color w:val="000000"/>
          <w:lang w:val="en-US"/>
        </w:rPr>
        <w:t>.  </w:t>
      </w:r>
    </w:p>
    <w:p w14:paraId="478BC94B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3.3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Eletronico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</w:p>
    <w:p w14:paraId="523833A0" w14:textId="77777777" w:rsidR="00EE321E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Eletronico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um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eletrônico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e </w:t>
      </w:r>
      <w:proofErr w:type="spellStart"/>
      <w:r w:rsidRPr="00EE321E">
        <w:rPr>
          <w:rFonts w:ascii="Arial" w:hAnsi="Arial" w:cs="Arial"/>
          <w:color w:val="000000"/>
          <w:lang w:val="en-US"/>
        </w:rPr>
        <w:t>possui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1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</w:p>
    <w:p w14:paraId="58B62560" w14:textId="512169A6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a) </w:t>
      </w:r>
      <w:proofErr w:type="spellStart"/>
      <w:proofErr w:type="gramStart"/>
      <w:r w:rsidRPr="00EE321E">
        <w:rPr>
          <w:rFonts w:ascii="Arial" w:hAnsi="Arial" w:cs="Arial"/>
          <w:b/>
          <w:color w:val="000000"/>
          <w:lang w:val="en-US"/>
        </w:rPr>
        <w:t>tamanho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Pr="00EE321E">
        <w:rPr>
          <w:rFonts w:ascii="Arial" w:hAnsi="Arial" w:cs="Arial"/>
          <w:color w:val="000000"/>
          <w:lang w:val="en-US"/>
        </w:rPr>
        <w:t>tamanho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arquivo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eletrônico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KB. </w:t>
      </w:r>
    </w:p>
    <w:p w14:paraId="4F3F41AC" w14:textId="675FF79A" w:rsidR="00EE321E" w:rsidRDefault="00EE321E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 </w:t>
      </w:r>
      <w:proofErr w:type="spellStart"/>
      <w:r>
        <w:rPr>
          <w:rFonts w:ascii="Arial" w:hAnsi="Arial" w:cs="Arial"/>
          <w:color w:val="000000"/>
          <w:lang w:val="en-US"/>
        </w:rPr>
        <w:t>seguir</w:t>
      </w:r>
      <w:proofErr w:type="spellEnd"/>
      <w:r>
        <w:rPr>
          <w:rFonts w:ascii="Arial" w:hAnsi="Arial" w:cs="Arial"/>
          <w:color w:val="000000"/>
          <w:lang w:val="en-US"/>
        </w:rPr>
        <w:t xml:space="preserve"> é </w:t>
      </w:r>
      <w:proofErr w:type="spellStart"/>
      <w:r>
        <w:rPr>
          <w:rFonts w:ascii="Arial" w:hAnsi="Arial" w:cs="Arial"/>
          <w:color w:val="000000"/>
          <w:lang w:val="en-US"/>
        </w:rPr>
        <w:t>descrito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mais</w:t>
      </w:r>
      <w:proofErr w:type="spellEnd"/>
      <w:r>
        <w:rPr>
          <w:rFonts w:ascii="Arial" w:hAnsi="Arial" w:cs="Arial"/>
          <w:color w:val="000000"/>
          <w:lang w:val="en-US"/>
        </w:rPr>
        <w:t xml:space="preserve"> um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obrigatório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51476" w:rsidRPr="00EE321E">
        <w:rPr>
          <w:rFonts w:ascii="Arial" w:hAnsi="Arial" w:cs="Arial"/>
          <w:b/>
          <w:color w:val="000000"/>
          <w:lang w:val="en-US"/>
        </w:rPr>
        <w:t>Eletronico</w:t>
      </w:r>
      <w:proofErr w:type="spellEnd"/>
      <w:proofErr w:type="gramStart"/>
      <w:r w:rsidR="00D51476" w:rsidRPr="00EE321E">
        <w:rPr>
          <w:rFonts w:ascii="Arial" w:hAnsi="Arial" w:cs="Arial"/>
          <w:color w:val="000000"/>
          <w:lang w:val="en-US"/>
        </w:rPr>
        <w:t>: </w:t>
      </w:r>
      <w:proofErr w:type="gramEnd"/>
    </w:p>
    <w:p w14:paraId="3C122297" w14:textId="48C73202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a) </w:t>
      </w:r>
      <w:r w:rsidRPr="00EE321E">
        <w:rPr>
          <w:rFonts w:ascii="Arial" w:hAnsi="Arial" w:cs="Arial"/>
          <w:b/>
          <w:color w:val="000000"/>
          <w:lang w:val="en-US"/>
        </w:rPr>
        <w:t xml:space="preserve">String 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toString</w:t>
      </w:r>
      <w:proofErr w:type="spellEnd"/>
      <w:r w:rsidRPr="00EE321E">
        <w:rPr>
          <w:rFonts w:ascii="Arial" w:hAnsi="Arial" w:cs="Arial"/>
          <w:b/>
          <w:color w:val="000000"/>
          <w:lang w:val="en-US"/>
        </w:rPr>
        <w:t>: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EE321E">
        <w:rPr>
          <w:rFonts w:ascii="Arial" w:hAnsi="Arial" w:cs="Arial"/>
          <w:color w:val="000000"/>
          <w:lang w:val="en-US"/>
        </w:rPr>
        <w:t>este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devolve </w:t>
      </w:r>
      <w:proofErr w:type="spellStart"/>
      <w:r w:rsidRPr="00EE321E">
        <w:rPr>
          <w:rFonts w:ascii="Arial" w:hAnsi="Arial" w:cs="Arial"/>
          <w:color w:val="000000"/>
          <w:lang w:val="en-US"/>
        </w:rPr>
        <w:t>uma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textual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dos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um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eletrônico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</w:t>
      </w:r>
    </w:p>
    <w:p w14:paraId="25F6686B" w14:textId="1BF137F9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3.4 </w:t>
      </w:r>
      <w:r w:rsidRPr="00EE321E">
        <w:rPr>
          <w:rFonts w:ascii="Arial" w:hAnsi="Arial" w:cs="Arial"/>
          <w:b/>
          <w:color w:val="000000"/>
          <w:lang w:val="en-US"/>
        </w:rPr>
        <w:t>Venda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</w:p>
    <w:p w14:paraId="791085C4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r w:rsidRPr="00EE321E">
        <w:rPr>
          <w:rFonts w:ascii="Arial" w:hAnsi="Arial" w:cs="Arial"/>
          <w:b/>
          <w:color w:val="000000"/>
          <w:lang w:val="en-US"/>
        </w:rPr>
        <w:t>Venda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possui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5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</w:p>
    <w:p w14:paraId="09E8B98D" w14:textId="77777777" w:rsidR="00D51476" w:rsidRPr="00EE321E" w:rsidRDefault="00D51476" w:rsidP="00D5147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a)  </w:t>
      </w:r>
      <w:proofErr w:type="spellStart"/>
      <w:r w:rsidRPr="00EE321E">
        <w:rPr>
          <w:rFonts w:ascii="Arial" w:hAnsi="Arial" w:cs="Arial"/>
          <w:b/>
          <w:color w:val="000000"/>
          <w:lang w:val="en-US"/>
        </w:rPr>
        <w:t>livros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um </w:t>
      </w:r>
      <w:proofErr w:type="spellStart"/>
      <w:r w:rsidRPr="00EE321E">
        <w:rPr>
          <w:rFonts w:ascii="Arial" w:hAnsi="Arial" w:cs="Arial"/>
          <w:color w:val="000000"/>
          <w:lang w:val="en-US"/>
        </w:rPr>
        <w:t>vetor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referências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objetos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tipo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associados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 </w:t>
      </w:r>
      <w:proofErr w:type="spellStart"/>
      <w:r w:rsidRPr="00EE321E">
        <w:rPr>
          <w:rFonts w:ascii="Arial" w:hAnsi="Arial" w:cs="Arial"/>
          <w:color w:val="000000"/>
          <w:lang w:val="en-US"/>
        </w:rPr>
        <w:t>uma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402307C0" w14:textId="77777777" w:rsidR="00D51476" w:rsidRPr="00EE321E" w:rsidRDefault="00D51476" w:rsidP="00D5147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b)  </w:t>
      </w:r>
      <w:proofErr w:type="spellStart"/>
      <w:r w:rsidRPr="002578FB">
        <w:rPr>
          <w:rFonts w:ascii="Arial" w:hAnsi="Arial" w:cs="Arial"/>
          <w:b/>
          <w:color w:val="000000"/>
          <w:lang w:val="en-US"/>
        </w:rPr>
        <w:t>numVendas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estático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quantidade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realizadas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ser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incrementado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1 </w:t>
      </w:r>
      <w:proofErr w:type="spellStart"/>
      <w:r w:rsidRPr="00EE321E">
        <w:rPr>
          <w:rFonts w:ascii="Arial" w:hAnsi="Arial" w:cs="Arial"/>
          <w:color w:val="000000"/>
          <w:lang w:val="en-US"/>
        </w:rPr>
        <w:t>sempre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uma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nova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for </w:t>
      </w:r>
      <w:proofErr w:type="spellStart"/>
      <w:r w:rsidRPr="00EE321E">
        <w:rPr>
          <w:rFonts w:ascii="Arial" w:hAnsi="Arial" w:cs="Arial"/>
          <w:color w:val="000000"/>
          <w:lang w:val="en-US"/>
        </w:rPr>
        <w:t>realizada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1AED2D10" w14:textId="77777777" w:rsidR="00D51476" w:rsidRPr="00EE321E" w:rsidRDefault="00D51476" w:rsidP="00D5147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c)  </w:t>
      </w:r>
      <w:proofErr w:type="spellStart"/>
      <w:r w:rsidRPr="002578FB">
        <w:rPr>
          <w:rFonts w:ascii="Arial" w:hAnsi="Arial" w:cs="Arial"/>
          <w:b/>
          <w:color w:val="000000"/>
          <w:lang w:val="en-US"/>
        </w:rPr>
        <w:t>numero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Pr="00EE321E">
        <w:rPr>
          <w:rFonts w:ascii="Arial" w:hAnsi="Arial" w:cs="Arial"/>
          <w:color w:val="000000"/>
          <w:lang w:val="en-US"/>
        </w:rPr>
        <w:t>número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É um valor </w:t>
      </w:r>
      <w:proofErr w:type="spellStart"/>
      <w:r w:rsidRPr="00EE321E">
        <w:rPr>
          <w:rFonts w:ascii="Arial" w:hAnsi="Arial" w:cs="Arial"/>
          <w:color w:val="000000"/>
          <w:lang w:val="en-US"/>
        </w:rPr>
        <w:t>sequencial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EE321E">
        <w:rPr>
          <w:rFonts w:ascii="Arial" w:hAnsi="Arial" w:cs="Arial"/>
          <w:color w:val="000000"/>
          <w:lang w:val="en-US"/>
        </w:rPr>
        <w:t>com</w:t>
      </w:r>
      <w:proofErr w:type="gram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início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1 e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é </w:t>
      </w:r>
      <w:proofErr w:type="spellStart"/>
      <w:r w:rsidRPr="00EE321E">
        <w:rPr>
          <w:rFonts w:ascii="Arial" w:hAnsi="Arial" w:cs="Arial"/>
          <w:color w:val="000000"/>
          <w:lang w:val="en-US"/>
        </w:rPr>
        <w:t>incrementado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Utilize o valor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numVendas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para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definir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valor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17E69043" w14:textId="77777777" w:rsidR="00D51476" w:rsidRPr="00EE321E" w:rsidRDefault="00D51476" w:rsidP="00D5147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d)  </w:t>
      </w:r>
      <w:proofErr w:type="spellStart"/>
      <w:r w:rsidRPr="002578FB">
        <w:rPr>
          <w:rFonts w:ascii="Arial" w:hAnsi="Arial" w:cs="Arial"/>
          <w:b/>
          <w:color w:val="000000"/>
          <w:lang w:val="en-US"/>
        </w:rPr>
        <w:t>cliente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nome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cliente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comprou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o(s)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>(s);  </w:t>
      </w:r>
    </w:p>
    <w:p w14:paraId="03391ED4" w14:textId="77777777" w:rsidR="00D51476" w:rsidRPr="00EE321E" w:rsidRDefault="00D51476" w:rsidP="00D5147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e)  </w:t>
      </w:r>
      <w:r w:rsidRPr="002578FB">
        <w:rPr>
          <w:rFonts w:ascii="Arial" w:hAnsi="Arial" w:cs="Arial"/>
          <w:b/>
          <w:color w:val="000000"/>
          <w:lang w:val="en-US"/>
        </w:rPr>
        <w:t>valor</w:t>
      </w:r>
      <w:proofErr w:type="gramEnd"/>
      <w:r w:rsidRPr="00EE321E">
        <w:rPr>
          <w:rFonts w:ascii="Arial" w:hAnsi="Arial" w:cs="Arial"/>
          <w:color w:val="000000"/>
          <w:lang w:val="en-US"/>
        </w:rPr>
        <w:t xml:space="preserve">: valor total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 A </w:t>
      </w:r>
      <w:proofErr w:type="spellStart"/>
      <w:r w:rsidRPr="00EE321E">
        <w:rPr>
          <w:rFonts w:ascii="Arial" w:hAnsi="Arial" w:cs="Arial"/>
          <w:color w:val="000000"/>
          <w:lang w:val="en-US"/>
        </w:rPr>
        <w:t>seguir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descritos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r w:rsidRPr="002578FB">
        <w:rPr>
          <w:rFonts w:ascii="Arial" w:hAnsi="Arial" w:cs="Arial"/>
          <w:b/>
          <w:color w:val="000000"/>
          <w:lang w:val="en-US"/>
        </w:rPr>
        <w:t>Venda</w:t>
      </w:r>
      <w:r w:rsidRPr="00EE321E">
        <w:rPr>
          <w:rFonts w:ascii="Arial" w:hAnsi="Arial" w:cs="Arial"/>
          <w:color w:val="000000"/>
          <w:lang w:val="en-US"/>
        </w:rPr>
        <w:t>:  </w:t>
      </w:r>
    </w:p>
    <w:p w14:paraId="41605F3E" w14:textId="78CF5120" w:rsidR="00D51476" w:rsidRPr="00EE321E" w:rsidRDefault="00D51476" w:rsidP="00D5147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a)  </w:t>
      </w:r>
      <w:proofErr w:type="spellStart"/>
      <w:r w:rsidRPr="002578FB">
        <w:rPr>
          <w:rFonts w:ascii="Arial" w:hAnsi="Arial" w:cs="Arial"/>
          <w:b/>
          <w:color w:val="000000"/>
          <w:lang w:val="en-US"/>
        </w:rPr>
        <w:t>addLivro</w:t>
      </w:r>
      <w:proofErr w:type="spellEnd"/>
      <w:proofErr w:type="gramEnd"/>
      <w:r w:rsidRPr="002578FB">
        <w:rPr>
          <w:rFonts w:ascii="Arial" w:hAnsi="Arial" w:cs="Arial"/>
          <w:b/>
          <w:color w:val="000000"/>
          <w:lang w:val="en-US"/>
        </w:rPr>
        <w:t xml:space="preserve">(l: </w:t>
      </w:r>
      <w:proofErr w:type="spellStart"/>
      <w:r w:rsidRPr="002578FB">
        <w:rPr>
          <w:rFonts w:ascii="Arial" w:hAnsi="Arial" w:cs="Arial"/>
          <w:b/>
          <w:color w:val="000000"/>
          <w:lang w:val="en-US"/>
        </w:rPr>
        <w:t>Livro</w:t>
      </w:r>
      <w:proofErr w:type="spellEnd"/>
      <w:r w:rsidRPr="002578FB">
        <w:rPr>
          <w:rFonts w:ascii="Arial" w:hAnsi="Arial" w:cs="Arial"/>
          <w:b/>
          <w:color w:val="000000"/>
          <w:lang w:val="en-US"/>
        </w:rPr>
        <w:t xml:space="preserve">, index: </w:t>
      </w:r>
      <w:proofErr w:type="spellStart"/>
      <w:r w:rsidRPr="002578FB">
        <w:rPr>
          <w:rFonts w:ascii="Arial" w:hAnsi="Arial" w:cs="Arial"/>
          <w:b/>
          <w:color w:val="000000"/>
          <w:lang w:val="en-US"/>
        </w:rPr>
        <w:t>int</w:t>
      </w:r>
      <w:proofErr w:type="spellEnd"/>
      <w:r w:rsidRPr="002578FB">
        <w:rPr>
          <w:rFonts w:ascii="Arial" w:hAnsi="Arial" w:cs="Arial"/>
          <w:b/>
          <w:color w:val="000000"/>
          <w:lang w:val="en-US"/>
        </w:rPr>
        <w:t>):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adiciona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r w:rsidRPr="002578FB">
        <w:rPr>
          <w:rFonts w:ascii="Arial" w:hAnsi="Arial" w:cs="Arial"/>
          <w:b/>
          <w:color w:val="000000"/>
          <w:lang w:val="en-US"/>
        </w:rPr>
        <w:t>l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na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posição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r w:rsidRPr="002578FB">
        <w:rPr>
          <w:rFonts w:ascii="Arial" w:hAnsi="Arial" w:cs="Arial"/>
          <w:b/>
          <w:color w:val="000000"/>
          <w:lang w:val="en-US"/>
        </w:rPr>
        <w:t>index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r w:rsidR="002578FB">
        <w:rPr>
          <w:rFonts w:ascii="Arial" w:hAnsi="Arial" w:cs="Arial"/>
          <w:color w:val="000000"/>
          <w:lang w:val="en-US"/>
        </w:rPr>
        <w:t xml:space="preserve">do array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29329828" w14:textId="77777777" w:rsidR="00D51476" w:rsidRPr="00EE321E" w:rsidRDefault="00D51476" w:rsidP="00D5147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b)  </w:t>
      </w:r>
      <w:proofErr w:type="spellStart"/>
      <w:r w:rsidRPr="002578FB">
        <w:rPr>
          <w:rFonts w:ascii="Arial" w:hAnsi="Arial" w:cs="Arial"/>
          <w:b/>
          <w:color w:val="000000"/>
          <w:lang w:val="en-US"/>
        </w:rPr>
        <w:t>listarLivros</w:t>
      </w:r>
      <w:proofErr w:type="spellEnd"/>
      <w:proofErr w:type="gramEnd"/>
      <w:r w:rsidRPr="002578FB">
        <w:rPr>
          <w:rFonts w:ascii="Arial" w:hAnsi="Arial" w:cs="Arial"/>
          <w:b/>
          <w:color w:val="000000"/>
          <w:lang w:val="en-US"/>
        </w:rPr>
        <w:t>()</w:t>
      </w:r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lista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</w:t>
      </w:r>
      <w:proofErr w:type="spellEnd"/>
      <w:r w:rsidRPr="00EE321E">
        <w:rPr>
          <w:rFonts w:ascii="Arial" w:hAnsi="Arial" w:cs="Arial"/>
          <w:color w:val="000000"/>
          <w:lang w:val="en-US"/>
        </w:rPr>
        <w:t>.  </w:t>
      </w:r>
    </w:p>
    <w:p w14:paraId="1503FDB7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3.5 </w:t>
      </w:r>
      <w:proofErr w:type="spellStart"/>
      <w:r w:rsidRPr="002578FB">
        <w:rPr>
          <w:rFonts w:ascii="Arial" w:hAnsi="Arial" w:cs="Arial"/>
          <w:b/>
          <w:color w:val="000000"/>
          <w:lang w:val="en-US"/>
        </w:rPr>
        <w:t>LivrariaVirtual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</w:p>
    <w:p w14:paraId="55291E62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578FB">
        <w:rPr>
          <w:rFonts w:ascii="Arial" w:hAnsi="Arial" w:cs="Arial"/>
          <w:b/>
          <w:color w:val="000000"/>
          <w:lang w:val="en-US"/>
        </w:rPr>
        <w:t>LivrariaVitual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possui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9 </w:t>
      </w:r>
      <w:proofErr w:type="spellStart"/>
      <w:r w:rsidRPr="00EE321E">
        <w:rPr>
          <w:rFonts w:ascii="Arial" w:hAnsi="Arial" w:cs="Arial"/>
          <w:color w:val="000000"/>
          <w:lang w:val="en-US"/>
        </w:rPr>
        <w:t>atributos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</w:p>
    <w:p w14:paraId="257F8BB1" w14:textId="77777777" w:rsidR="00D51476" w:rsidRPr="00EE321E" w:rsidRDefault="00D51476" w:rsidP="006776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a)  </w:t>
      </w:r>
      <w:r w:rsidRPr="00F449AC">
        <w:rPr>
          <w:rFonts w:ascii="Arial" w:hAnsi="Arial" w:cs="Arial"/>
          <w:b/>
          <w:color w:val="000000"/>
          <w:lang w:val="en-US"/>
        </w:rPr>
        <w:t>MAX</w:t>
      </w:r>
      <w:proofErr w:type="gramEnd"/>
      <w:r w:rsidRPr="00F449AC">
        <w:rPr>
          <w:rFonts w:ascii="Arial" w:hAnsi="Arial" w:cs="Arial"/>
          <w:b/>
          <w:color w:val="000000"/>
          <w:lang w:val="en-US"/>
        </w:rPr>
        <w:t>_IMPRESSOS</w:t>
      </w:r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constante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Pr="00EE321E">
        <w:rPr>
          <w:rFonts w:ascii="Arial" w:hAnsi="Arial" w:cs="Arial"/>
          <w:color w:val="000000"/>
          <w:lang w:val="en-US"/>
        </w:rPr>
        <w:t>número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máximo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 </w:t>
      </w:r>
      <w:proofErr w:type="spellStart"/>
      <w:r w:rsidRPr="00EE321E">
        <w:rPr>
          <w:rFonts w:ascii="Arial" w:hAnsi="Arial" w:cs="Arial"/>
          <w:color w:val="000000"/>
          <w:lang w:val="en-US"/>
        </w:rPr>
        <w:t>podem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ser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cadastrados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291EC2F8" w14:textId="77777777" w:rsidR="00D51476" w:rsidRPr="00EE321E" w:rsidRDefault="00D51476" w:rsidP="006776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b)  </w:t>
      </w:r>
      <w:r w:rsidRPr="00F449AC">
        <w:rPr>
          <w:rFonts w:ascii="Arial" w:hAnsi="Arial" w:cs="Arial"/>
          <w:b/>
          <w:color w:val="000000"/>
          <w:lang w:val="en-US"/>
        </w:rPr>
        <w:t>MAX</w:t>
      </w:r>
      <w:proofErr w:type="gramEnd"/>
      <w:r w:rsidRPr="00F449AC">
        <w:rPr>
          <w:rFonts w:ascii="Arial" w:hAnsi="Arial" w:cs="Arial"/>
          <w:b/>
          <w:color w:val="000000"/>
          <w:lang w:val="en-US"/>
        </w:rPr>
        <w:t>_ELETRONICOS</w:t>
      </w:r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constante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Pr="00EE321E">
        <w:rPr>
          <w:rFonts w:ascii="Arial" w:hAnsi="Arial" w:cs="Arial"/>
          <w:color w:val="000000"/>
          <w:lang w:val="en-US"/>
        </w:rPr>
        <w:t>número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máximo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eletrônicos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podem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ser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cadastrados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1C2A6A61" w14:textId="77777777" w:rsidR="00D51476" w:rsidRPr="00EE321E" w:rsidRDefault="00D51476" w:rsidP="006776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c)  </w:t>
      </w:r>
      <w:r w:rsidRPr="00F449AC">
        <w:rPr>
          <w:rFonts w:ascii="Arial" w:hAnsi="Arial" w:cs="Arial"/>
          <w:b/>
          <w:color w:val="000000"/>
          <w:lang w:val="en-US"/>
        </w:rPr>
        <w:t>MAX</w:t>
      </w:r>
      <w:proofErr w:type="gramEnd"/>
      <w:r w:rsidRPr="00F449AC">
        <w:rPr>
          <w:rFonts w:ascii="Arial" w:hAnsi="Arial" w:cs="Arial"/>
          <w:b/>
          <w:color w:val="000000"/>
          <w:lang w:val="en-US"/>
        </w:rPr>
        <w:t>_VENDAS</w:t>
      </w:r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constante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Pr="00EE321E">
        <w:rPr>
          <w:rFonts w:ascii="Arial" w:hAnsi="Arial" w:cs="Arial"/>
          <w:color w:val="000000"/>
          <w:lang w:val="en-US"/>
        </w:rPr>
        <w:t>número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máximo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podem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ser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cadastradas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223FCD41" w14:textId="77777777" w:rsidR="00D51476" w:rsidRPr="00EE321E" w:rsidRDefault="00D51476" w:rsidP="006776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d)  </w:t>
      </w:r>
      <w:proofErr w:type="spellStart"/>
      <w:r w:rsidRPr="00F449AC">
        <w:rPr>
          <w:rFonts w:ascii="Arial" w:hAnsi="Arial" w:cs="Arial"/>
          <w:b/>
          <w:color w:val="000000"/>
          <w:lang w:val="en-US"/>
        </w:rPr>
        <w:t>impressos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vetor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referências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objetos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cadastrados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04B1EB11" w14:textId="77777777" w:rsidR="00D51476" w:rsidRPr="00EE321E" w:rsidRDefault="00D51476" w:rsidP="006776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e)  </w:t>
      </w:r>
      <w:proofErr w:type="spellStart"/>
      <w:r w:rsidRPr="00F449AC">
        <w:rPr>
          <w:rFonts w:ascii="Arial" w:hAnsi="Arial" w:cs="Arial"/>
          <w:b/>
          <w:color w:val="000000"/>
          <w:lang w:val="en-US"/>
        </w:rPr>
        <w:t>eletronicos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vetor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referências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objetos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Eletronico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eletrônicos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cadastrados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3893A459" w14:textId="77777777" w:rsidR="00D51476" w:rsidRPr="00EE321E" w:rsidRDefault="00D51476" w:rsidP="006776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f)  </w:t>
      </w:r>
      <w:proofErr w:type="spellStart"/>
      <w:r w:rsidRPr="00F449AC">
        <w:rPr>
          <w:rFonts w:ascii="Arial" w:hAnsi="Arial" w:cs="Arial"/>
          <w:b/>
          <w:color w:val="000000"/>
          <w:lang w:val="en-US"/>
        </w:rPr>
        <w:t>vendas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vetor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referências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objetos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Venda,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representa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as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realizadas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1314B484" w14:textId="77777777" w:rsidR="00D51476" w:rsidRPr="00EE321E" w:rsidRDefault="00D51476" w:rsidP="006776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g)  </w:t>
      </w:r>
      <w:proofErr w:type="spellStart"/>
      <w:r w:rsidRPr="00F449AC">
        <w:rPr>
          <w:rFonts w:ascii="Arial" w:hAnsi="Arial" w:cs="Arial"/>
          <w:b/>
          <w:color w:val="000000"/>
          <w:lang w:val="en-US"/>
        </w:rPr>
        <w:t>numImpressos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número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cadastrados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1C5DD8B0" w14:textId="77777777" w:rsidR="00D51476" w:rsidRPr="00EE321E" w:rsidRDefault="00D51476" w:rsidP="006776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h)  </w:t>
      </w:r>
      <w:proofErr w:type="spellStart"/>
      <w:r w:rsidRPr="00F449AC">
        <w:rPr>
          <w:rFonts w:ascii="Arial" w:hAnsi="Arial" w:cs="Arial"/>
          <w:b/>
          <w:color w:val="000000"/>
          <w:lang w:val="en-US"/>
        </w:rPr>
        <w:t>numEletronicos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número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eletrônicos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cadastrados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574E9C45" w14:textId="77777777" w:rsidR="00D51476" w:rsidRPr="00EE321E" w:rsidRDefault="00D51476" w:rsidP="006776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EE321E">
        <w:rPr>
          <w:rFonts w:ascii="Arial" w:hAnsi="Arial" w:cs="Arial"/>
          <w:color w:val="000000"/>
          <w:lang w:val="en-US"/>
        </w:rPr>
        <w:t>i</w:t>
      </w:r>
      <w:proofErr w:type="spellEnd"/>
      <w:r w:rsidRPr="00EE321E">
        <w:rPr>
          <w:rFonts w:ascii="Arial" w:hAnsi="Arial" w:cs="Arial"/>
          <w:color w:val="000000"/>
          <w:lang w:val="en-US"/>
        </w:rPr>
        <w:t>)  </w:t>
      </w:r>
      <w:proofErr w:type="spellStart"/>
      <w:r w:rsidRPr="00F449AC">
        <w:rPr>
          <w:rFonts w:ascii="Arial" w:hAnsi="Arial" w:cs="Arial"/>
          <w:b/>
          <w:color w:val="000000"/>
          <w:lang w:val="en-US"/>
        </w:rPr>
        <w:t>numVendas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número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realizadas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 A </w:t>
      </w:r>
      <w:proofErr w:type="spellStart"/>
      <w:r w:rsidRPr="00EE321E">
        <w:rPr>
          <w:rFonts w:ascii="Arial" w:hAnsi="Arial" w:cs="Arial"/>
          <w:color w:val="000000"/>
          <w:lang w:val="en-US"/>
        </w:rPr>
        <w:t>seguir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descritos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LivrariaVirtual</w:t>
      </w:r>
      <w:proofErr w:type="spellEnd"/>
      <w:r w:rsidRPr="00EE321E">
        <w:rPr>
          <w:rFonts w:ascii="Arial" w:hAnsi="Arial" w:cs="Arial"/>
          <w:color w:val="000000"/>
          <w:lang w:val="en-US"/>
        </w:rPr>
        <w:t>:  </w:t>
      </w:r>
    </w:p>
    <w:p w14:paraId="7DCDF614" w14:textId="4316EF8F" w:rsidR="00D51476" w:rsidRPr="00EE321E" w:rsidRDefault="00D51476" w:rsidP="006776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a)  </w:t>
      </w:r>
      <w:proofErr w:type="spellStart"/>
      <w:r w:rsidRPr="00F449AC">
        <w:rPr>
          <w:rFonts w:ascii="Arial" w:hAnsi="Arial" w:cs="Arial"/>
          <w:b/>
          <w:color w:val="000000"/>
          <w:lang w:val="en-US"/>
        </w:rPr>
        <w:t>cadastrarLivro</w:t>
      </w:r>
      <w:proofErr w:type="spellEnd"/>
      <w:proofErr w:type="gramEnd"/>
      <w:r w:rsidRPr="00EE321E">
        <w:rPr>
          <w:rFonts w:ascii="Arial" w:hAnsi="Arial" w:cs="Arial"/>
          <w:color w:val="000000"/>
          <w:lang w:val="en-US"/>
        </w:rPr>
        <w:t xml:space="preserve">():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é </w:t>
      </w:r>
      <w:proofErr w:type="spellStart"/>
      <w:r w:rsidRPr="00EE321E">
        <w:rPr>
          <w:rFonts w:ascii="Arial" w:hAnsi="Arial" w:cs="Arial"/>
          <w:color w:val="000000"/>
          <w:lang w:val="en-US"/>
        </w:rPr>
        <w:t>invo</w:t>
      </w:r>
      <w:r w:rsidR="00F449AC">
        <w:rPr>
          <w:rFonts w:ascii="Arial" w:hAnsi="Arial" w:cs="Arial"/>
          <w:color w:val="000000"/>
          <w:lang w:val="en-US"/>
        </w:rPr>
        <w:t>cado</w:t>
      </w:r>
      <w:proofErr w:type="spellEnd"/>
      <w:r w:rsidR="00F449A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F449AC">
        <w:rPr>
          <w:rFonts w:ascii="Arial" w:hAnsi="Arial" w:cs="Arial"/>
          <w:color w:val="000000"/>
          <w:lang w:val="en-US"/>
        </w:rPr>
        <w:t>quando</w:t>
      </w:r>
      <w:proofErr w:type="spellEnd"/>
      <w:r w:rsidR="00F449AC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="00F449AC">
        <w:rPr>
          <w:rFonts w:ascii="Arial" w:hAnsi="Arial" w:cs="Arial"/>
          <w:color w:val="000000"/>
          <w:lang w:val="en-US"/>
        </w:rPr>
        <w:t>primeira</w:t>
      </w:r>
      <w:proofErr w:type="spellEnd"/>
      <w:r w:rsidR="00F449A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F449AC">
        <w:rPr>
          <w:rFonts w:ascii="Arial" w:hAnsi="Arial" w:cs="Arial"/>
          <w:color w:val="000000"/>
          <w:lang w:val="en-US"/>
        </w:rPr>
        <w:t>opção</w:t>
      </w:r>
      <w:proofErr w:type="spellEnd"/>
      <w:r w:rsidR="00F449AC">
        <w:rPr>
          <w:rFonts w:ascii="Arial" w:hAnsi="Arial" w:cs="Arial"/>
          <w:color w:val="000000"/>
          <w:lang w:val="en-US"/>
        </w:rPr>
        <w:t xml:space="preserve"> do </w:t>
      </w:r>
      <w:r w:rsidRPr="00EE321E">
        <w:rPr>
          <w:rFonts w:ascii="Arial" w:hAnsi="Arial" w:cs="Arial"/>
          <w:color w:val="000000"/>
          <w:lang w:val="en-US"/>
        </w:rPr>
        <w:t xml:space="preserve">menu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) for </w:t>
      </w:r>
      <w:proofErr w:type="spellStart"/>
      <w:r w:rsidRPr="00EE321E">
        <w:rPr>
          <w:rFonts w:ascii="Arial" w:hAnsi="Arial" w:cs="Arial"/>
          <w:color w:val="000000"/>
          <w:lang w:val="en-US"/>
        </w:rPr>
        <w:t>selecionada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O </w:t>
      </w:r>
      <w:proofErr w:type="spellStart"/>
      <w:r w:rsidRPr="00EE321E">
        <w:rPr>
          <w:rFonts w:ascii="Arial" w:hAnsi="Arial" w:cs="Arial"/>
          <w:color w:val="000000"/>
          <w:lang w:val="en-US"/>
        </w:rPr>
        <w:t>usuário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informar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Pr="00EE321E">
        <w:rPr>
          <w:rFonts w:ascii="Arial" w:hAnsi="Arial" w:cs="Arial"/>
          <w:color w:val="000000"/>
          <w:lang w:val="en-US"/>
        </w:rPr>
        <w:t>tipo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será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eletrônico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ou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ambos. </w:t>
      </w:r>
      <w:proofErr w:type="spellStart"/>
      <w:r w:rsidRPr="00EE321E">
        <w:rPr>
          <w:rFonts w:ascii="Arial" w:hAnsi="Arial" w:cs="Arial"/>
          <w:color w:val="000000"/>
          <w:lang w:val="en-US"/>
        </w:rPr>
        <w:t>Depois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solicitar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dados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tipo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escolhido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EE321E">
        <w:rPr>
          <w:rFonts w:ascii="Arial" w:hAnsi="Arial" w:cs="Arial"/>
          <w:color w:val="000000"/>
          <w:lang w:val="en-US"/>
        </w:rPr>
        <w:t>ou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ambos). Se </w:t>
      </w:r>
      <w:proofErr w:type="spellStart"/>
      <w:r w:rsidRPr="00EE321E">
        <w:rPr>
          <w:rFonts w:ascii="Arial" w:hAnsi="Arial" w:cs="Arial"/>
          <w:color w:val="000000"/>
          <w:lang w:val="en-US"/>
        </w:rPr>
        <w:t>não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houver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mais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espaço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no </w:t>
      </w:r>
      <w:proofErr w:type="spellStart"/>
      <w:r w:rsidRPr="00EE321E">
        <w:rPr>
          <w:rFonts w:ascii="Arial" w:hAnsi="Arial" w:cs="Arial"/>
          <w:color w:val="000000"/>
          <w:lang w:val="en-US"/>
        </w:rPr>
        <w:t>vetor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para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um novo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, 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exibir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uma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mensagem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6166567F" w14:textId="77777777" w:rsidR="00D51476" w:rsidRPr="00EE321E" w:rsidRDefault="00D51476" w:rsidP="006776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b)  </w:t>
      </w:r>
      <w:proofErr w:type="spellStart"/>
      <w:r w:rsidRPr="00677669">
        <w:rPr>
          <w:rFonts w:ascii="Arial" w:hAnsi="Arial" w:cs="Arial"/>
          <w:b/>
          <w:color w:val="000000"/>
          <w:lang w:val="en-US"/>
        </w:rPr>
        <w:t>realizarVenda</w:t>
      </w:r>
      <w:proofErr w:type="spellEnd"/>
      <w:proofErr w:type="gramEnd"/>
      <w:r w:rsidRPr="00677669">
        <w:rPr>
          <w:rFonts w:ascii="Arial" w:hAnsi="Arial" w:cs="Arial"/>
          <w:b/>
          <w:color w:val="000000"/>
          <w:lang w:val="en-US"/>
        </w:rPr>
        <w:t>():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é </w:t>
      </w:r>
      <w:proofErr w:type="spellStart"/>
      <w:r w:rsidRPr="00EE321E">
        <w:rPr>
          <w:rFonts w:ascii="Arial" w:hAnsi="Arial" w:cs="Arial"/>
          <w:color w:val="000000"/>
          <w:lang w:val="en-US"/>
        </w:rPr>
        <w:t>invocado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quando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segunda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opção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menu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77669">
        <w:rPr>
          <w:rFonts w:ascii="Arial" w:hAnsi="Arial" w:cs="Arial"/>
          <w:b/>
          <w:color w:val="000000"/>
          <w:lang w:val="en-US"/>
        </w:rPr>
        <w:t>Realizar</w:t>
      </w:r>
      <w:proofErr w:type="spellEnd"/>
      <w:r w:rsidRPr="00677669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677669">
        <w:rPr>
          <w:rFonts w:ascii="Arial" w:hAnsi="Arial" w:cs="Arial"/>
          <w:b/>
          <w:color w:val="000000"/>
          <w:lang w:val="en-US"/>
        </w:rPr>
        <w:t>uma</w:t>
      </w:r>
      <w:proofErr w:type="spellEnd"/>
      <w:r w:rsidRPr="00677669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677669">
        <w:rPr>
          <w:rFonts w:ascii="Arial" w:hAnsi="Arial" w:cs="Arial"/>
          <w:b/>
          <w:color w:val="000000"/>
          <w:lang w:val="en-US"/>
        </w:rPr>
        <w:t>venda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) é </w:t>
      </w:r>
      <w:proofErr w:type="spellStart"/>
      <w:r w:rsidRPr="00EE321E">
        <w:rPr>
          <w:rFonts w:ascii="Arial" w:hAnsi="Arial" w:cs="Arial"/>
          <w:color w:val="000000"/>
          <w:lang w:val="en-US"/>
        </w:rPr>
        <w:t>selecionada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solicitar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proofErr w:type="gramStart"/>
      <w:r w:rsidRPr="00EE321E">
        <w:rPr>
          <w:rFonts w:ascii="Arial" w:hAnsi="Arial" w:cs="Arial"/>
          <w:color w:val="000000"/>
          <w:lang w:val="en-US"/>
        </w:rPr>
        <w:t>nome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</w:t>
      </w:r>
      <w:proofErr w:type="gram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cliente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e a </w:t>
      </w:r>
      <w:proofErr w:type="spellStart"/>
      <w:r w:rsidRPr="00EE321E">
        <w:rPr>
          <w:rFonts w:ascii="Arial" w:hAnsi="Arial" w:cs="Arial"/>
          <w:color w:val="000000"/>
          <w:lang w:val="en-US"/>
        </w:rPr>
        <w:t>quantidade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deseja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comprar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Pr="00EE321E">
        <w:rPr>
          <w:rFonts w:ascii="Arial" w:hAnsi="Arial" w:cs="Arial"/>
          <w:color w:val="000000"/>
          <w:lang w:val="en-US"/>
        </w:rPr>
        <w:t>Depois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EE321E">
        <w:rPr>
          <w:rFonts w:ascii="Arial" w:hAnsi="Arial" w:cs="Arial"/>
          <w:color w:val="000000"/>
          <w:lang w:val="en-US"/>
        </w:rPr>
        <w:t>para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, 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solicitar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seu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tipo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ou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eletrônico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), </w:t>
      </w:r>
      <w:proofErr w:type="spellStart"/>
      <w:r w:rsidRPr="00EE321E">
        <w:rPr>
          <w:rFonts w:ascii="Arial" w:hAnsi="Arial" w:cs="Arial"/>
          <w:color w:val="000000"/>
          <w:lang w:val="en-US"/>
        </w:rPr>
        <w:t>exibir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lista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tipo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escolhido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e </w:t>
      </w:r>
      <w:proofErr w:type="spellStart"/>
      <w:r w:rsidRPr="00EE321E">
        <w:rPr>
          <w:rFonts w:ascii="Arial" w:hAnsi="Arial" w:cs="Arial"/>
          <w:color w:val="000000"/>
          <w:lang w:val="en-US"/>
        </w:rPr>
        <w:t>permitir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Pr="00EE321E">
        <w:rPr>
          <w:rFonts w:ascii="Arial" w:hAnsi="Arial" w:cs="Arial"/>
          <w:color w:val="000000"/>
          <w:lang w:val="en-US"/>
        </w:rPr>
        <w:t>usuário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escolha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um dos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dessa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lista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Utilize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677669">
        <w:rPr>
          <w:rFonts w:ascii="Arial" w:hAnsi="Arial" w:cs="Arial"/>
          <w:b/>
          <w:color w:val="000000"/>
          <w:lang w:val="en-US"/>
        </w:rPr>
        <w:t>listarLivrosImpressos</w:t>
      </w:r>
      <w:proofErr w:type="spellEnd"/>
      <w:r w:rsidRPr="00EE321E">
        <w:rPr>
          <w:rFonts w:ascii="Arial" w:hAnsi="Arial" w:cs="Arial"/>
          <w:color w:val="000000"/>
          <w:lang w:val="en-US"/>
        </w:rPr>
        <w:t>(</w:t>
      </w:r>
      <w:proofErr w:type="gramEnd"/>
      <w:r w:rsidRPr="00EE321E">
        <w:rPr>
          <w:rFonts w:ascii="Arial" w:hAnsi="Arial" w:cs="Arial"/>
          <w:color w:val="000000"/>
          <w:lang w:val="en-US"/>
        </w:rPr>
        <w:t xml:space="preserve">) e </w:t>
      </w:r>
      <w:proofErr w:type="spellStart"/>
      <w:r w:rsidRPr="00677669">
        <w:rPr>
          <w:rFonts w:ascii="Arial" w:hAnsi="Arial" w:cs="Arial"/>
          <w:b/>
          <w:color w:val="000000"/>
          <w:lang w:val="en-US"/>
        </w:rPr>
        <w:t>listarLivrosEletronicos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() </w:t>
      </w:r>
      <w:proofErr w:type="spellStart"/>
      <w:r w:rsidRPr="00EE321E">
        <w:rPr>
          <w:rFonts w:ascii="Arial" w:hAnsi="Arial" w:cs="Arial"/>
          <w:color w:val="000000"/>
          <w:lang w:val="en-US"/>
        </w:rPr>
        <w:t>descritos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seguir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2E114272" w14:textId="63AD2B9F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</w:p>
    <w:p w14:paraId="672ED000" w14:textId="77777777" w:rsidR="00D51476" w:rsidRPr="00EE321E" w:rsidRDefault="00D51476" w:rsidP="006F1AE2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r w:rsidRPr="00EE321E">
        <w:rPr>
          <w:rFonts w:ascii="Arial" w:hAnsi="Arial" w:cs="Arial"/>
          <w:color w:val="000000"/>
          <w:lang w:val="en-US"/>
        </w:rPr>
        <w:t xml:space="preserve">c) </w:t>
      </w:r>
      <w:proofErr w:type="spellStart"/>
      <w:proofErr w:type="gramStart"/>
      <w:r w:rsidRPr="00677669">
        <w:rPr>
          <w:rFonts w:ascii="Arial" w:hAnsi="Arial" w:cs="Arial"/>
          <w:b/>
          <w:color w:val="000000"/>
          <w:lang w:val="en-US"/>
        </w:rPr>
        <w:t>listarLivrosImpressos</w:t>
      </w:r>
      <w:proofErr w:type="spellEnd"/>
      <w:proofErr w:type="gramEnd"/>
      <w:r w:rsidRPr="00677669">
        <w:rPr>
          <w:rFonts w:ascii="Arial" w:hAnsi="Arial" w:cs="Arial"/>
          <w:b/>
          <w:color w:val="000000"/>
          <w:lang w:val="en-US"/>
        </w:rPr>
        <w:t>():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exibe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no </w:t>
      </w:r>
      <w:proofErr w:type="spellStart"/>
      <w:r w:rsidRPr="00EE321E">
        <w:rPr>
          <w:rFonts w:ascii="Arial" w:hAnsi="Arial" w:cs="Arial"/>
          <w:color w:val="000000"/>
          <w:lang w:val="en-US"/>
        </w:rPr>
        <w:t>vídeo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no </w:t>
      </w:r>
      <w:proofErr w:type="spellStart"/>
      <w:r w:rsidRPr="00EE321E">
        <w:rPr>
          <w:rFonts w:ascii="Arial" w:hAnsi="Arial" w:cs="Arial"/>
          <w:color w:val="000000"/>
          <w:lang w:val="en-US"/>
        </w:rPr>
        <w:t>formato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tabela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dados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Utilize o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EE321E">
        <w:rPr>
          <w:rFonts w:ascii="Arial" w:hAnsi="Arial" w:cs="Arial"/>
          <w:color w:val="000000"/>
          <w:lang w:val="en-US"/>
        </w:rPr>
        <w:t>toString</w:t>
      </w:r>
      <w:proofErr w:type="spellEnd"/>
      <w:r w:rsidRPr="00EE321E">
        <w:rPr>
          <w:rFonts w:ascii="Arial" w:hAnsi="Arial" w:cs="Arial"/>
          <w:color w:val="000000"/>
          <w:lang w:val="en-US"/>
        </w:rPr>
        <w:t>(</w:t>
      </w:r>
      <w:proofErr w:type="gramEnd"/>
      <w:r w:rsidRPr="00EE321E">
        <w:rPr>
          <w:rFonts w:ascii="Arial" w:hAnsi="Arial" w:cs="Arial"/>
          <w:color w:val="000000"/>
          <w:lang w:val="en-US"/>
        </w:rPr>
        <w:t xml:space="preserve">)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; </w:t>
      </w:r>
    </w:p>
    <w:p w14:paraId="09EE7FDF" w14:textId="77777777" w:rsidR="00D51476" w:rsidRPr="00EE321E" w:rsidRDefault="00D51476" w:rsidP="006F1A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d)  </w:t>
      </w:r>
      <w:proofErr w:type="spellStart"/>
      <w:r w:rsidRPr="00677669">
        <w:rPr>
          <w:rFonts w:ascii="Arial" w:hAnsi="Arial" w:cs="Arial"/>
          <w:b/>
          <w:color w:val="000000"/>
          <w:lang w:val="en-US"/>
        </w:rPr>
        <w:t>listarLivrosEletronicos</w:t>
      </w:r>
      <w:proofErr w:type="spellEnd"/>
      <w:proofErr w:type="gramEnd"/>
      <w:r w:rsidRPr="00677669">
        <w:rPr>
          <w:rFonts w:ascii="Arial" w:hAnsi="Arial" w:cs="Arial"/>
          <w:b/>
          <w:color w:val="000000"/>
          <w:lang w:val="en-US"/>
        </w:rPr>
        <w:t xml:space="preserve">(): </w:t>
      </w:r>
      <w:proofErr w:type="spellStart"/>
      <w:r w:rsidRPr="00EE321E">
        <w:rPr>
          <w:rFonts w:ascii="Arial" w:hAnsi="Arial" w:cs="Arial"/>
          <w:color w:val="000000"/>
          <w:lang w:val="en-US"/>
        </w:rPr>
        <w:t>exibe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no </w:t>
      </w:r>
      <w:proofErr w:type="spellStart"/>
      <w:r w:rsidRPr="00EE321E">
        <w:rPr>
          <w:rFonts w:ascii="Arial" w:hAnsi="Arial" w:cs="Arial"/>
          <w:color w:val="000000"/>
          <w:lang w:val="en-US"/>
        </w:rPr>
        <w:t>vídeo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no </w:t>
      </w:r>
      <w:proofErr w:type="spellStart"/>
      <w:r w:rsidRPr="00EE321E">
        <w:rPr>
          <w:rFonts w:ascii="Arial" w:hAnsi="Arial" w:cs="Arial"/>
          <w:color w:val="000000"/>
          <w:lang w:val="en-US"/>
        </w:rPr>
        <w:t>formato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tabela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dados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eletrônicos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Utilize o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EE321E">
        <w:rPr>
          <w:rFonts w:ascii="Arial" w:hAnsi="Arial" w:cs="Arial"/>
          <w:color w:val="000000"/>
          <w:lang w:val="en-US"/>
        </w:rPr>
        <w:t>toString</w:t>
      </w:r>
      <w:proofErr w:type="spellEnd"/>
      <w:r w:rsidRPr="00EE321E">
        <w:rPr>
          <w:rFonts w:ascii="Arial" w:hAnsi="Arial" w:cs="Arial"/>
          <w:color w:val="000000"/>
          <w:lang w:val="en-US"/>
        </w:rPr>
        <w:t>(</w:t>
      </w:r>
      <w:proofErr w:type="gramEnd"/>
      <w:r w:rsidRPr="00EE321E">
        <w:rPr>
          <w:rFonts w:ascii="Arial" w:hAnsi="Arial" w:cs="Arial"/>
          <w:color w:val="000000"/>
          <w:lang w:val="en-US"/>
        </w:rPr>
        <w:t xml:space="preserve">)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Eletronico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1DAC48C2" w14:textId="77777777" w:rsidR="00D51476" w:rsidRPr="00EE321E" w:rsidRDefault="00D51476" w:rsidP="006F1A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e)  </w:t>
      </w:r>
      <w:proofErr w:type="spellStart"/>
      <w:r w:rsidRPr="006F1AE2">
        <w:rPr>
          <w:rFonts w:ascii="Arial" w:hAnsi="Arial" w:cs="Arial"/>
          <w:b/>
          <w:color w:val="000000"/>
          <w:lang w:val="en-US"/>
        </w:rPr>
        <w:t>listarLivros</w:t>
      </w:r>
      <w:proofErr w:type="spellEnd"/>
      <w:proofErr w:type="gramEnd"/>
      <w:r w:rsidRPr="006F1AE2">
        <w:rPr>
          <w:rFonts w:ascii="Arial" w:hAnsi="Arial" w:cs="Arial"/>
          <w:b/>
          <w:color w:val="000000"/>
          <w:lang w:val="en-US"/>
        </w:rPr>
        <w:t>():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é </w:t>
      </w:r>
      <w:proofErr w:type="spellStart"/>
      <w:r w:rsidRPr="00EE321E">
        <w:rPr>
          <w:rFonts w:ascii="Arial" w:hAnsi="Arial" w:cs="Arial"/>
          <w:color w:val="000000"/>
          <w:lang w:val="en-US"/>
        </w:rPr>
        <w:t>invocado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quando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terceira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opção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menu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EE321E">
        <w:rPr>
          <w:rFonts w:ascii="Arial" w:hAnsi="Arial" w:cs="Arial"/>
          <w:color w:val="000000"/>
          <w:lang w:val="en-US"/>
        </w:rPr>
        <w:t>Listar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) é </w:t>
      </w:r>
      <w:proofErr w:type="spellStart"/>
      <w:r w:rsidRPr="00EE321E">
        <w:rPr>
          <w:rFonts w:ascii="Arial" w:hAnsi="Arial" w:cs="Arial"/>
          <w:color w:val="000000"/>
          <w:lang w:val="en-US"/>
        </w:rPr>
        <w:t>selecionada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O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exibe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no </w:t>
      </w:r>
      <w:proofErr w:type="spellStart"/>
      <w:r w:rsidRPr="00EE321E">
        <w:rPr>
          <w:rFonts w:ascii="Arial" w:hAnsi="Arial" w:cs="Arial"/>
          <w:color w:val="000000"/>
          <w:lang w:val="en-US"/>
        </w:rPr>
        <w:t>vídeo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dados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impressos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e </w:t>
      </w:r>
      <w:proofErr w:type="spellStart"/>
      <w:r w:rsidRPr="00EE321E">
        <w:rPr>
          <w:rFonts w:ascii="Arial" w:hAnsi="Arial" w:cs="Arial"/>
          <w:color w:val="000000"/>
          <w:lang w:val="en-US"/>
        </w:rPr>
        <w:t>eletrônicos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cadastrados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Utilize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15112">
        <w:rPr>
          <w:rFonts w:ascii="Arial" w:hAnsi="Arial" w:cs="Arial"/>
          <w:b/>
          <w:color w:val="000000"/>
          <w:lang w:val="en-US"/>
        </w:rPr>
        <w:t>listarLivrosImpressos</w:t>
      </w:r>
      <w:proofErr w:type="spellEnd"/>
      <w:r w:rsidRPr="00EE321E">
        <w:rPr>
          <w:rFonts w:ascii="Arial" w:hAnsi="Arial" w:cs="Arial"/>
          <w:color w:val="000000"/>
          <w:lang w:val="en-US"/>
        </w:rPr>
        <w:t>(</w:t>
      </w:r>
      <w:proofErr w:type="gramEnd"/>
      <w:r w:rsidRPr="00EE321E">
        <w:rPr>
          <w:rFonts w:ascii="Arial" w:hAnsi="Arial" w:cs="Arial"/>
          <w:color w:val="000000"/>
          <w:lang w:val="en-US"/>
        </w:rPr>
        <w:t xml:space="preserve">) e </w:t>
      </w:r>
      <w:proofErr w:type="spellStart"/>
      <w:r w:rsidRPr="00115112">
        <w:rPr>
          <w:rFonts w:ascii="Arial" w:hAnsi="Arial" w:cs="Arial"/>
          <w:b/>
          <w:color w:val="000000"/>
          <w:lang w:val="en-US"/>
        </w:rPr>
        <w:t>listarLivrosEletronicos</w:t>
      </w:r>
      <w:proofErr w:type="spellEnd"/>
      <w:r w:rsidRPr="00EE321E">
        <w:rPr>
          <w:rFonts w:ascii="Arial" w:hAnsi="Arial" w:cs="Arial"/>
          <w:color w:val="000000"/>
          <w:lang w:val="en-US"/>
        </w:rPr>
        <w:t>();  </w:t>
      </w:r>
    </w:p>
    <w:p w14:paraId="756FFD89" w14:textId="6168915D" w:rsidR="00D51476" w:rsidRPr="00EE321E" w:rsidRDefault="00D51476" w:rsidP="006F1A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f)  </w:t>
      </w:r>
      <w:proofErr w:type="spellStart"/>
      <w:r w:rsidRPr="00115112">
        <w:rPr>
          <w:rFonts w:ascii="Arial" w:hAnsi="Arial" w:cs="Arial"/>
          <w:b/>
          <w:color w:val="000000"/>
          <w:lang w:val="en-US"/>
        </w:rPr>
        <w:t>listarVendas</w:t>
      </w:r>
      <w:proofErr w:type="spellEnd"/>
      <w:proofErr w:type="gramEnd"/>
      <w:r w:rsidR="00115112" w:rsidRPr="00115112">
        <w:rPr>
          <w:rFonts w:ascii="Arial" w:hAnsi="Arial" w:cs="Arial"/>
          <w:b/>
          <w:color w:val="000000"/>
          <w:lang w:val="en-US"/>
        </w:rPr>
        <w:t>()</w:t>
      </w:r>
      <w:r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é </w:t>
      </w:r>
      <w:proofErr w:type="spellStart"/>
      <w:r w:rsidRPr="00EE321E">
        <w:rPr>
          <w:rFonts w:ascii="Arial" w:hAnsi="Arial" w:cs="Arial"/>
          <w:color w:val="000000"/>
          <w:lang w:val="en-US"/>
        </w:rPr>
        <w:t>invocado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quando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quarta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opção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menu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sistema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EE321E">
        <w:rPr>
          <w:rFonts w:ascii="Arial" w:hAnsi="Arial" w:cs="Arial"/>
          <w:color w:val="000000"/>
          <w:lang w:val="en-US"/>
        </w:rPr>
        <w:t>Listar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) é </w:t>
      </w:r>
      <w:proofErr w:type="spellStart"/>
      <w:r w:rsidRPr="00EE321E">
        <w:rPr>
          <w:rFonts w:ascii="Arial" w:hAnsi="Arial" w:cs="Arial"/>
          <w:color w:val="000000"/>
          <w:lang w:val="en-US"/>
        </w:rPr>
        <w:t>selecionada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. O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exibe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no </w:t>
      </w:r>
      <w:proofErr w:type="spellStart"/>
      <w:r w:rsidRPr="00EE321E">
        <w:rPr>
          <w:rFonts w:ascii="Arial" w:hAnsi="Arial" w:cs="Arial"/>
          <w:color w:val="000000"/>
          <w:lang w:val="en-US"/>
        </w:rPr>
        <w:t>vídeo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dados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todas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as </w:t>
      </w:r>
      <w:proofErr w:type="spellStart"/>
      <w:r w:rsidRPr="00EE321E">
        <w:rPr>
          <w:rFonts w:ascii="Arial" w:hAnsi="Arial" w:cs="Arial"/>
          <w:color w:val="000000"/>
          <w:lang w:val="en-US"/>
        </w:rPr>
        <w:t>vendas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realizadas</w:t>
      </w:r>
      <w:proofErr w:type="spellEnd"/>
      <w:r w:rsidRPr="00EE321E">
        <w:rPr>
          <w:rFonts w:ascii="Arial" w:hAnsi="Arial" w:cs="Arial"/>
          <w:color w:val="000000"/>
          <w:lang w:val="en-US"/>
        </w:rPr>
        <w:t>;  </w:t>
      </w:r>
    </w:p>
    <w:p w14:paraId="645E6069" w14:textId="77777777" w:rsidR="00D51476" w:rsidRPr="00EE321E" w:rsidRDefault="00D51476" w:rsidP="006F1A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Arial" w:hAnsi="Arial" w:cs="Arial"/>
          <w:color w:val="000000"/>
          <w:lang w:val="en-US"/>
        </w:rPr>
      </w:pPr>
      <w:proofErr w:type="gramStart"/>
      <w:r w:rsidRPr="00EE321E">
        <w:rPr>
          <w:rFonts w:ascii="Arial" w:hAnsi="Arial" w:cs="Arial"/>
          <w:color w:val="000000"/>
          <w:lang w:val="en-US"/>
        </w:rPr>
        <w:t>g)  </w:t>
      </w:r>
      <w:r w:rsidRPr="00115112">
        <w:rPr>
          <w:rFonts w:ascii="Arial" w:hAnsi="Arial" w:cs="Arial"/>
          <w:b/>
          <w:color w:val="000000"/>
          <w:lang w:val="en-US"/>
        </w:rPr>
        <w:t>main</w:t>
      </w:r>
      <w:proofErr w:type="gramEnd"/>
      <w:r w:rsidRPr="00115112">
        <w:rPr>
          <w:rFonts w:ascii="Arial" w:hAnsi="Arial" w:cs="Arial"/>
          <w:b/>
          <w:color w:val="000000"/>
          <w:lang w:val="en-US"/>
        </w:rPr>
        <w:t>(</w:t>
      </w:r>
      <w:proofErr w:type="spellStart"/>
      <w:r w:rsidRPr="00115112">
        <w:rPr>
          <w:rFonts w:ascii="Arial" w:hAnsi="Arial" w:cs="Arial"/>
          <w:b/>
          <w:color w:val="000000"/>
          <w:lang w:val="en-US"/>
        </w:rPr>
        <w:t>args</w:t>
      </w:r>
      <w:proofErr w:type="spellEnd"/>
      <w:r w:rsidRPr="00115112">
        <w:rPr>
          <w:rFonts w:ascii="Arial" w:hAnsi="Arial" w:cs="Arial"/>
          <w:b/>
          <w:color w:val="000000"/>
          <w:lang w:val="en-US"/>
        </w:rPr>
        <w:t>: String[]):</w:t>
      </w:r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este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deve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instanciar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um </w:t>
      </w:r>
      <w:proofErr w:type="spellStart"/>
      <w:r w:rsidRPr="00EE321E">
        <w:rPr>
          <w:rFonts w:ascii="Arial" w:hAnsi="Arial" w:cs="Arial"/>
          <w:color w:val="000000"/>
          <w:lang w:val="en-US"/>
        </w:rPr>
        <w:t>objeto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classe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LivrariaVirtual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EE321E">
        <w:rPr>
          <w:rFonts w:ascii="Arial" w:hAnsi="Arial" w:cs="Arial"/>
          <w:color w:val="000000"/>
          <w:lang w:val="en-US"/>
        </w:rPr>
        <w:t>exibir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repetidamente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o menu de </w:t>
      </w:r>
      <w:proofErr w:type="spellStart"/>
      <w:r w:rsidRPr="00EE321E">
        <w:rPr>
          <w:rFonts w:ascii="Arial" w:hAnsi="Arial" w:cs="Arial"/>
          <w:color w:val="000000"/>
          <w:lang w:val="en-US"/>
        </w:rPr>
        <w:t>opções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e </w:t>
      </w:r>
      <w:proofErr w:type="spellStart"/>
      <w:r w:rsidRPr="00EE321E">
        <w:rPr>
          <w:rFonts w:ascii="Arial" w:hAnsi="Arial" w:cs="Arial"/>
          <w:color w:val="000000"/>
          <w:lang w:val="en-US"/>
        </w:rPr>
        <w:t>invocar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métodos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E321E">
        <w:rPr>
          <w:rFonts w:ascii="Arial" w:hAnsi="Arial" w:cs="Arial"/>
          <w:color w:val="000000"/>
          <w:lang w:val="en-US"/>
        </w:rPr>
        <w:t>apropriados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EE321E">
        <w:rPr>
          <w:rFonts w:ascii="Arial" w:hAnsi="Arial" w:cs="Arial"/>
          <w:color w:val="000000"/>
          <w:lang w:val="en-US"/>
        </w:rPr>
        <w:t>partir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Pr="00EE321E">
        <w:rPr>
          <w:rFonts w:ascii="Arial" w:hAnsi="Arial" w:cs="Arial"/>
          <w:color w:val="000000"/>
          <w:lang w:val="en-US"/>
        </w:rPr>
        <w:t>seleção</w:t>
      </w:r>
      <w:proofErr w:type="spellEnd"/>
      <w:r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Pr="00EE321E">
        <w:rPr>
          <w:rFonts w:ascii="Arial" w:hAnsi="Arial" w:cs="Arial"/>
          <w:color w:val="000000"/>
          <w:lang w:val="en-US"/>
        </w:rPr>
        <w:t>usuário</w:t>
      </w:r>
      <w:proofErr w:type="spellEnd"/>
      <w:r w:rsidRPr="00EE321E">
        <w:rPr>
          <w:rFonts w:ascii="Arial" w:hAnsi="Arial" w:cs="Arial"/>
          <w:color w:val="000000"/>
          <w:lang w:val="en-US"/>
        </w:rPr>
        <w:t>.  </w:t>
      </w:r>
    </w:p>
    <w:p w14:paraId="13A58EDD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proofErr w:type="spellStart"/>
      <w:r w:rsidRPr="00EE321E">
        <w:rPr>
          <w:rFonts w:ascii="Arial" w:hAnsi="Arial" w:cs="Arial"/>
          <w:i/>
          <w:iCs/>
          <w:color w:val="000000"/>
          <w:lang w:val="en-US"/>
        </w:rPr>
        <w:t>Observações</w:t>
      </w:r>
      <w:proofErr w:type="spellEnd"/>
      <w:r w:rsidRPr="00EE321E">
        <w:rPr>
          <w:rFonts w:ascii="Arial" w:hAnsi="Arial" w:cs="Arial"/>
          <w:i/>
          <w:iCs/>
          <w:color w:val="000000"/>
          <w:lang w:val="en-US"/>
        </w:rPr>
        <w:t xml:space="preserve">: </w:t>
      </w:r>
    </w:p>
    <w:p w14:paraId="52416CD7" w14:textId="3E8957D4" w:rsidR="00D51476" w:rsidRPr="00EE321E" w:rsidRDefault="000437E8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</w:t>
      </w:r>
      <w:r w:rsidR="00D51476" w:rsidRPr="00EE321E">
        <w:rPr>
          <w:rFonts w:ascii="Arial" w:hAnsi="Arial" w:cs="Arial"/>
          <w:color w:val="000000"/>
          <w:lang w:val="en-US"/>
        </w:rPr>
        <w:t xml:space="preserve">)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Os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fontes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da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aplicação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devem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enviados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para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o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GitHub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até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a data de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entrega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do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projeto</w:t>
      </w:r>
      <w:proofErr w:type="spellEnd"/>
      <w:proofErr w:type="gramStart"/>
      <w:r w:rsidR="00D51476" w:rsidRPr="00EE321E">
        <w:rPr>
          <w:rFonts w:ascii="Arial" w:hAnsi="Arial" w:cs="Arial"/>
          <w:color w:val="000000"/>
          <w:lang w:val="en-US"/>
        </w:rPr>
        <w:t>;</w:t>
      </w:r>
      <w:proofErr w:type="gramEnd"/>
      <w:r w:rsidR="00D51476" w:rsidRPr="00EE321E">
        <w:rPr>
          <w:rFonts w:ascii="Arial" w:hAnsi="Arial" w:cs="Arial"/>
          <w:color w:val="000000"/>
          <w:lang w:val="en-US"/>
        </w:rPr>
        <w:t xml:space="preserve"> </w:t>
      </w:r>
    </w:p>
    <w:p w14:paraId="32F953F1" w14:textId="6A7A84CB" w:rsidR="00D51476" w:rsidRPr="00EE321E" w:rsidRDefault="000437E8" w:rsidP="00D5147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</w:t>
      </w:r>
      <w:r w:rsidR="00D51476" w:rsidRPr="00EE321E">
        <w:rPr>
          <w:rFonts w:ascii="Arial" w:hAnsi="Arial" w:cs="Arial"/>
          <w:color w:val="000000"/>
          <w:lang w:val="en-US"/>
        </w:rPr>
        <w:t xml:space="preserve">)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Critérios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 w:rsidR="00D51476" w:rsidRPr="00EE321E">
        <w:rPr>
          <w:rFonts w:ascii="Arial" w:hAnsi="Arial" w:cs="Arial"/>
          <w:color w:val="000000"/>
          <w:lang w:val="en-US"/>
        </w:rPr>
        <w:t>avaliação</w:t>
      </w:r>
      <w:proofErr w:type="spellEnd"/>
      <w:r w:rsidR="00D51476" w:rsidRPr="00EE321E">
        <w:rPr>
          <w:rFonts w:ascii="Arial" w:hAnsi="Arial" w:cs="Arial"/>
          <w:color w:val="000000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lang w:val="en-US"/>
        </w:rPr>
        <w:t>Utilizar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banco</w:t>
      </w:r>
      <w:proofErr w:type="spellEnd"/>
      <w:r>
        <w:rPr>
          <w:rFonts w:ascii="Arial" w:hAnsi="Arial" w:cs="Arial"/>
          <w:color w:val="000000"/>
          <w:lang w:val="en-US"/>
        </w:rPr>
        <w:t xml:space="preserve"> de dados </w:t>
      </w:r>
      <w:proofErr w:type="spellStart"/>
      <w:r>
        <w:rPr>
          <w:rFonts w:ascii="Arial" w:hAnsi="Arial" w:cs="Arial"/>
          <w:color w:val="000000"/>
          <w:lang w:val="en-US"/>
        </w:rPr>
        <w:t>para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inserir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os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pedidos</w:t>
      </w:r>
      <w:proofErr w:type="spellEnd"/>
      <w:r>
        <w:rPr>
          <w:rFonts w:ascii="Arial" w:hAnsi="Arial" w:cs="Arial"/>
          <w:color w:val="000000"/>
          <w:lang w:val="en-US"/>
        </w:rPr>
        <w:t xml:space="preserve"> sera um </w:t>
      </w:r>
      <w:proofErr w:type="spellStart"/>
      <w:r>
        <w:rPr>
          <w:rFonts w:ascii="Arial" w:hAnsi="Arial" w:cs="Arial"/>
          <w:color w:val="000000"/>
          <w:lang w:val="en-US"/>
        </w:rPr>
        <w:t>diferencial</w:t>
      </w:r>
      <w:proofErr w:type="spellEnd"/>
      <w:r>
        <w:rPr>
          <w:rFonts w:ascii="Arial" w:hAnsi="Arial" w:cs="Arial"/>
          <w:color w:val="000000"/>
          <w:lang w:val="en-US"/>
        </w:rPr>
        <w:t>.</w:t>
      </w:r>
      <w:bookmarkStart w:id="0" w:name="_GoBack"/>
      <w:bookmarkEnd w:id="0"/>
    </w:p>
    <w:p w14:paraId="2216043E" w14:textId="77777777" w:rsidR="00D51476" w:rsidRPr="00EE321E" w:rsidRDefault="00D51476" w:rsidP="00D51476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84"/>
      </w:tblGrid>
      <w:tr w:rsidR="00D51476" w:rsidRPr="00EE321E" w14:paraId="05BC9CCB" w14:textId="77777777" w:rsidTr="00D51476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D8123" w14:textId="103FACF4" w:rsidR="00D51476" w:rsidRPr="00EE321E" w:rsidRDefault="0011511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Corretude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FE18C" w14:textId="77777777" w:rsidR="00D51476" w:rsidRPr="00EE321E" w:rsidRDefault="00D5147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Arial" w:hAnsi="Arial" w:cs="Arial"/>
                <w:color w:val="000000"/>
                <w:lang w:val="en-US"/>
              </w:rPr>
            </w:pPr>
            <w:r w:rsidRPr="00EE321E">
              <w:rPr>
                <w:rFonts w:ascii="Arial" w:hAnsi="Arial" w:cs="Arial"/>
                <w:color w:val="000000"/>
                <w:lang w:val="en-US"/>
              </w:rPr>
              <w:t xml:space="preserve">70% </w:t>
            </w:r>
          </w:p>
        </w:tc>
      </w:tr>
      <w:tr w:rsidR="00D51476" w:rsidRPr="00EE321E" w14:paraId="27574A1C" w14:textId="77777777" w:rsidTr="00D51476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D7BE8F" w14:textId="67984792" w:rsidR="00D51476" w:rsidRPr="00EE321E" w:rsidRDefault="0011511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Interface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B6513D" w14:textId="77777777" w:rsidR="00D51476" w:rsidRPr="00EE321E" w:rsidRDefault="00D5147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Arial" w:hAnsi="Arial" w:cs="Arial"/>
                <w:color w:val="000000"/>
                <w:lang w:val="en-US"/>
              </w:rPr>
            </w:pPr>
            <w:r w:rsidRPr="00EE321E">
              <w:rPr>
                <w:rFonts w:ascii="Arial" w:hAnsi="Arial" w:cs="Arial"/>
                <w:color w:val="000000"/>
                <w:lang w:val="en-US"/>
              </w:rPr>
              <w:t xml:space="preserve">20% </w:t>
            </w:r>
          </w:p>
        </w:tc>
      </w:tr>
      <w:tr w:rsidR="00D51476" w:rsidRPr="00EE321E" w14:paraId="730F41E1" w14:textId="77777777" w:rsidTr="00D51476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C2C972" w14:textId="5FC69C55" w:rsidR="00D51476" w:rsidRPr="00EE321E" w:rsidRDefault="0011511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Legibilidade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710DF" w14:textId="77777777" w:rsidR="00D51476" w:rsidRPr="00EE321E" w:rsidRDefault="00D5147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Arial" w:hAnsi="Arial" w:cs="Arial"/>
                <w:color w:val="000000"/>
                <w:lang w:val="en-US"/>
              </w:rPr>
            </w:pPr>
            <w:r w:rsidRPr="00EE321E">
              <w:rPr>
                <w:rFonts w:ascii="Arial" w:hAnsi="Arial" w:cs="Arial"/>
                <w:color w:val="000000"/>
                <w:lang w:val="en-US"/>
              </w:rPr>
              <w:t xml:space="preserve">10% </w:t>
            </w:r>
          </w:p>
        </w:tc>
      </w:tr>
    </w:tbl>
    <w:p w14:paraId="2B5F5325" w14:textId="77777777" w:rsidR="00BA0A32" w:rsidRPr="00EE321E" w:rsidRDefault="00BA0A32">
      <w:pPr>
        <w:rPr>
          <w:rFonts w:ascii="Arial" w:hAnsi="Arial" w:cs="Arial"/>
        </w:rPr>
      </w:pPr>
    </w:p>
    <w:sectPr w:rsidR="00BA0A32" w:rsidRPr="00EE321E" w:rsidSect="00BA0A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76"/>
    <w:rsid w:val="000437E8"/>
    <w:rsid w:val="00115112"/>
    <w:rsid w:val="002578FB"/>
    <w:rsid w:val="005E69C5"/>
    <w:rsid w:val="00677669"/>
    <w:rsid w:val="006F1AE2"/>
    <w:rsid w:val="007F6B0C"/>
    <w:rsid w:val="0084256E"/>
    <w:rsid w:val="00BA0A32"/>
    <w:rsid w:val="00D51476"/>
    <w:rsid w:val="00EE321E"/>
    <w:rsid w:val="00F449AC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2DD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4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4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918</Words>
  <Characters>5235</Characters>
  <Application>Microsoft Macintosh Word</Application>
  <DocSecurity>0</DocSecurity>
  <Lines>43</Lines>
  <Paragraphs>12</Paragraphs>
  <ScaleCrop>false</ScaleCrop>
  <Company>Agilizeware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Lopes</dc:creator>
  <cp:keywords/>
  <dc:description/>
  <cp:lastModifiedBy>Tiago Lopes</cp:lastModifiedBy>
  <cp:revision>11</cp:revision>
  <dcterms:created xsi:type="dcterms:W3CDTF">2019-03-27T11:12:00Z</dcterms:created>
  <dcterms:modified xsi:type="dcterms:W3CDTF">2019-04-15T14:15:00Z</dcterms:modified>
</cp:coreProperties>
</file>